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6324F" w14:textId="30A54A13" w:rsidR="00476C42" w:rsidRPr="00FE7725" w:rsidRDefault="0002656F" w:rsidP="008E6288">
      <w:pPr>
        <w:spacing w:before="57"/>
        <w:ind w:left="2872" w:right="2852"/>
        <w:jc w:val="center"/>
        <w:rPr>
          <w:rFonts w:ascii="Phetsarath OT" w:eastAsia="Phetsarath OT" w:hAnsi="Phetsarath OT" w:cs="Phetsarath OT"/>
          <w:b/>
          <w:sz w:val="24"/>
          <w:szCs w:val="24"/>
        </w:rPr>
      </w:pPr>
      <w:r w:rsidRPr="00FE7725">
        <w:rPr>
          <w:rFonts w:ascii="Phetsarath OT" w:eastAsia="Phetsarath OT" w:hAnsi="Phetsarath OT" w:cs="Phetsarath OT"/>
          <w:b/>
          <w:sz w:val="24"/>
          <w:szCs w:val="24"/>
        </w:rPr>
        <w:t>P</w:t>
      </w:r>
      <w:r w:rsidRPr="00FE7725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FE7725">
        <w:rPr>
          <w:rFonts w:ascii="Phetsarath OT" w:eastAsia="Phetsarath OT" w:hAnsi="Phetsarath OT" w:cs="Phetsarath OT"/>
          <w:b/>
          <w:sz w:val="24"/>
          <w:szCs w:val="24"/>
        </w:rPr>
        <w:t>oject</w:t>
      </w:r>
      <w:r w:rsidRPr="00FE7725">
        <w:rPr>
          <w:rFonts w:ascii="Phetsarath OT" w:eastAsia="Phetsarath OT" w:hAnsi="Phetsarath OT" w:cs="Phetsarath OT"/>
          <w:b/>
          <w:spacing w:val="9"/>
          <w:sz w:val="24"/>
          <w:szCs w:val="24"/>
        </w:rPr>
        <w:t xml:space="preserve"> 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ປະ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ກັ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ນ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ສຸ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ຂະພາ</w:t>
      </w:r>
      <w:proofErr w:type="gramStart"/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ບ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</w:rPr>
        <w:t xml:space="preserve"> </w:t>
      </w:r>
      <w:r w:rsidRPr="00FE7725">
        <w:rPr>
          <w:rFonts w:ascii="Phetsarath OT" w:eastAsia="Phetsarath OT" w:hAnsi="Phetsarath OT" w:cs="Phetsarath OT"/>
          <w:b/>
          <w:spacing w:val="8"/>
          <w:w w:val="89"/>
          <w:sz w:val="28"/>
          <w:szCs w:val="28"/>
        </w:rPr>
        <w:t xml:space="preserve"> 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ໂ</w:t>
      </w:r>
      <w:proofErr w:type="gramEnd"/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ຄ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ວີ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ດ</w:t>
      </w:r>
      <w:r w:rsidRPr="00FE7725">
        <w:rPr>
          <w:rFonts w:ascii="Phetsarath OT" w:eastAsia="Phetsarath OT" w:hAnsi="Phetsarath OT" w:cs="Phetsarath OT"/>
          <w:b/>
          <w:spacing w:val="1"/>
          <w:w w:val="89"/>
          <w:sz w:val="28"/>
          <w:szCs w:val="28"/>
        </w:rPr>
        <w:t xml:space="preserve"> </w:t>
      </w:r>
    </w:p>
    <w:p w14:paraId="35E4D9F1" w14:textId="77777777" w:rsidR="00476C42" w:rsidRPr="008E6288" w:rsidRDefault="00476C42" w:rsidP="008E6288">
      <w:pPr>
        <w:spacing w:before="2"/>
        <w:rPr>
          <w:rFonts w:ascii="Phetsarath OT" w:eastAsia="Phetsarath OT" w:hAnsi="Phetsarath OT" w:cs="Phetsarath OT"/>
          <w:sz w:val="30"/>
          <w:szCs w:val="30"/>
        </w:rPr>
      </w:pPr>
    </w:p>
    <w:p w14:paraId="2BBCCEAD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Client </w:t>
      </w:r>
      <w:proofErr w:type="spellStart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MobileApp</w:t>
      </w:r>
      <w:proofErr w:type="spellEnd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 And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oid</w:t>
      </w:r>
      <w:r w:rsidRPr="008E6288">
        <w:rPr>
          <w:rFonts w:ascii="Phetsarath OT" w:eastAsia="Phetsarath OT" w:hAnsi="Phetsarath OT" w:cs="Phetsarath OT"/>
          <w:b/>
          <w:spacing w:val="-20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&amp;</w:t>
      </w:r>
      <w:r w:rsidRPr="008E6288">
        <w:rPr>
          <w:rFonts w:ascii="Phetsarath OT" w:eastAsia="Phetsarath OT" w:hAnsi="Phetsarath OT" w:cs="Phetsarath OT"/>
          <w:b/>
          <w:spacing w:val="-9"/>
          <w:position w:val="-1"/>
          <w:sz w:val="24"/>
          <w:szCs w:val="24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iOS</w:t>
      </w:r>
      <w:proofErr w:type="spellEnd"/>
    </w:p>
    <w:p w14:paraId="0551846A" w14:textId="57C90D1B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position w:val="1"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position w:val="1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Flutter Framework</w:t>
      </w:r>
      <w:r w:rsidRPr="001315F1">
        <w:rPr>
          <w:rFonts w:ascii="Phetsarath OT" w:eastAsia="Phetsarath OT" w:hAnsi="Phetsarath OT" w:cs="Phetsarath OT"/>
          <w:bCs/>
          <w:spacing w:val="1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and Dart</w:t>
      </w:r>
      <w:r w:rsidRPr="001315F1">
        <w:rPr>
          <w:rFonts w:ascii="Phetsarath OT" w:eastAsia="Phetsarath OT" w:hAnsi="Phetsarath OT" w:cs="Phetsarath OT"/>
          <w:bCs/>
          <w:spacing w:val="8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P</w:t>
      </w:r>
      <w:r w:rsidRPr="001315F1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 xml:space="preserve">ogramming 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</w:rPr>
        <w:t>(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ນຳ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  <w:cs/>
          <w:lang w:bidi="lo-LA"/>
        </w:rPr>
        <w:t>ໃ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ຊ້</w:t>
      </w:r>
      <w:r w:rsidRPr="001315F1">
        <w:rPr>
          <w:rFonts w:ascii="Phetsarath OT" w:eastAsia="Phetsarath OT" w:hAnsi="Phetsarath OT" w:cs="Phetsarath OT"/>
          <w:bCs/>
          <w:spacing w:val="14"/>
          <w:w w:val="86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UI</w:t>
      </w:r>
      <w:r w:rsidRPr="001315F1">
        <w:rPr>
          <w:rFonts w:ascii="Phetsarath OT" w:eastAsia="Phetsarath OT" w:hAnsi="Phetsarath OT" w:cs="Phetsarath OT"/>
          <w:bCs/>
          <w:spacing w:val="6"/>
          <w:sz w:val="24"/>
          <w:szCs w:val="24"/>
        </w:rPr>
        <w:t xml:space="preserve"> </w:t>
      </w:r>
      <w:r w:rsidR="0049023D" w:rsidRPr="001315F1">
        <w:rPr>
          <w:rFonts w:ascii="Phetsarath OT" w:eastAsia="Phetsarath OT" w:hAnsi="Phetsarath OT" w:cs="Phetsarath OT" w:hint="cs"/>
          <w:bCs/>
          <w:w w:val="92"/>
          <w:sz w:val="24"/>
          <w:szCs w:val="24"/>
          <w:cs/>
          <w:lang w:bidi="lo-LA"/>
        </w:rPr>
        <w:t>ທີ່</w:t>
      </w:r>
      <w:r w:rsidR="0049023D" w:rsidRPr="001315F1">
        <w:rPr>
          <w:rFonts w:ascii="Phetsarath OT" w:eastAsia="Phetsarath OT" w:hAnsi="Phetsarath OT" w:cs="Phetsarath OT" w:hint="cs"/>
          <w:bCs/>
          <w:w w:val="91"/>
          <w:sz w:val="24"/>
          <w:szCs w:val="24"/>
          <w:cs/>
          <w:lang w:bidi="lo-LA"/>
        </w:rPr>
        <w:t>ເຄີຍ</w:t>
      </w:r>
      <w:r w:rsidRPr="001315F1">
        <w:rPr>
          <w:rFonts w:ascii="Phetsarath OT" w:eastAsia="Phetsarath OT" w:hAnsi="Phetsarath OT" w:cs="Phetsarath OT"/>
          <w:bCs/>
          <w:w w:val="87"/>
          <w:sz w:val="24"/>
          <w:szCs w:val="24"/>
          <w:cs/>
          <w:lang w:bidi="lo-LA"/>
        </w:rPr>
        <w:t>ອອກແບບໄ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ວ້</w:t>
      </w:r>
      <w:r w:rsidRPr="001315F1">
        <w:rPr>
          <w:rFonts w:ascii="Phetsarath OT" w:eastAsia="Phetsarath OT" w:hAnsi="Phetsarath OT" w:cs="Phetsarath OT"/>
          <w:bCs/>
          <w:w w:val="82"/>
          <w:sz w:val="24"/>
          <w:szCs w:val="24"/>
          <w:cs/>
          <w:lang w:bidi="lo-LA"/>
        </w:rPr>
        <w:t>ແ</w:t>
      </w:r>
      <w:r w:rsidR="0049023D" w:rsidRPr="001315F1">
        <w:rPr>
          <w:rFonts w:ascii="Phetsarath OT" w:eastAsia="Phetsarath OT" w:hAnsi="Phetsarath OT" w:cs="Phetsarath OT" w:hint="cs"/>
          <w:bCs/>
          <w:w w:val="89"/>
          <w:sz w:val="24"/>
          <w:szCs w:val="24"/>
          <w:cs/>
          <w:lang w:bidi="lo-LA"/>
        </w:rPr>
        <w:t>ລ້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  <w:cs/>
          <w:lang w:bidi="lo-LA"/>
        </w:rPr>
        <w:t>ວ</w:t>
      </w:r>
      <w:r w:rsidRPr="001315F1">
        <w:rPr>
          <w:rFonts w:ascii="Phetsarath OT" w:eastAsia="Phetsarath OT" w:hAnsi="Phetsarath OT" w:cs="Phetsarath OT"/>
          <w:bCs/>
          <w:w w:val="88"/>
          <w:sz w:val="24"/>
          <w:szCs w:val="24"/>
        </w:rPr>
        <w:t>)</w:t>
      </w:r>
    </w:p>
    <w:p w14:paraId="2351878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Module</w:t>
      </w:r>
      <w:r w:rsidRPr="008E6288">
        <w:rPr>
          <w:rFonts w:ascii="Phetsarath OT" w:eastAsia="Phetsarath OT" w:hAnsi="Phetsarath OT" w:cs="Phetsarath OT"/>
          <w:b/>
          <w:spacing w:val="7"/>
          <w:position w:val="-1"/>
          <w:sz w:val="24"/>
          <w:szCs w:val="24"/>
        </w:rPr>
        <w:t xml:space="preserve"> </w:t>
      </w:r>
      <w:proofErr w:type="gramStart"/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equi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ement</w:t>
      </w:r>
      <w:r w:rsidRPr="008E6288">
        <w:rPr>
          <w:rFonts w:ascii="Phetsarath OT" w:eastAsia="Phetsarath OT" w:hAnsi="Phetsarath OT" w:cs="Phetsarath OT"/>
          <w:b/>
          <w:spacing w:val="1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3"/>
          <w:position w:val="-1"/>
          <w:sz w:val="24"/>
          <w:szCs w:val="24"/>
        </w:rPr>
        <w:t>:</w:t>
      </w:r>
      <w:proofErr w:type="gramEnd"/>
    </w:p>
    <w:p w14:paraId="09C87E7D" w14:textId="4FC1267E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End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ຕ້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ອງ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ລົ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ງທະບຽນ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ກ່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ຈື່ງ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ຂົ້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າແອບໄ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pacing w:val="32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875209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7"/>
          <w:w w:val="91"/>
          <w:sz w:val="24"/>
          <w:szCs w:val="24"/>
        </w:rPr>
        <w:t xml:space="preserve"> </w:t>
      </w:r>
      <w:r w:rsidR="00875209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ຊື່</w:t>
      </w:r>
      <w:r w:rsidRPr="008E6288">
        <w:rPr>
          <w:rFonts w:ascii="Phetsarath OT" w:eastAsia="Phetsarath OT" w:hAnsi="Phetsarath OT" w:cs="Phetsarath OT"/>
          <w:spacing w:val="-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75209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ນາມສະ</w:t>
      </w:r>
      <w:r w:rsidR="00875209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ກຸນ</w:t>
      </w:r>
      <w:r w:rsidRPr="008E6288">
        <w:rPr>
          <w:rFonts w:ascii="Phetsarath OT" w:eastAsia="Phetsarath OT" w:hAnsi="Phetsarath OT" w:cs="Phetsarath OT"/>
          <w:b/>
          <w:w w:val="95"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3"/>
          <w:w w:val="95"/>
          <w:sz w:val="24"/>
          <w:szCs w:val="24"/>
        </w:rPr>
        <w:t xml:space="preserve"> </w:t>
      </w:r>
      <w:r w:rsidR="006A53E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ນເ</w:t>
      </w:r>
      <w:r w:rsidR="006A53E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="006A53EA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6A53E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ເລກ</w:t>
      </w:r>
      <w:r w:rsidR="006A53E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ມາຈາກ</w:t>
      </w:r>
    </w:p>
    <w:p w14:paraId="6BA94957" w14:textId="7079DC16" w:rsidR="00476C42" w:rsidRPr="008E6288" w:rsidRDefault="0002656F" w:rsidP="008E6288">
      <w:pPr>
        <w:spacing w:before="16"/>
        <w:ind w:left="572" w:right="111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ປະເທດ</w:t>
      </w:r>
      <w:hyperlink r:id="rId5">
        <w:r w:rsidRPr="008E6288">
          <w:rPr>
            <w:rFonts w:ascii="Phetsarath OT" w:eastAsia="Phetsarath OT" w:hAnsi="Phetsarath OT" w:cs="Phetsarath OT"/>
            <w:b/>
            <w:sz w:val="24"/>
            <w:szCs w:val="24"/>
          </w:rPr>
          <w:t>,</w:t>
        </w:r>
        <w:r w:rsidR="00DD661A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ຈຸ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ດປ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="00DD661A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ສົງ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</w:hyperlink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="00DD661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ຖ່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າຍ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ເອກະສານ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ຢັ້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ຢື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ໃບ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ກຢາ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ດໂ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ຄ</w:t>
      </w:r>
      <w:r w:rsidR="00DD661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ວິ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ດຈ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="00DD661A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ຕົ້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ນທາງ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ເອກະສານ</w:t>
      </w:r>
      <w:r w:rsidR="00DD661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ອື່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1"/>
          <w:sz w:val="24"/>
          <w:szCs w:val="24"/>
          <w:cs/>
          <w:lang w:bidi="lo-LA"/>
        </w:rPr>
        <w:t>ຕ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ຄ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</w:rPr>
        <w:t xml:space="preserve"> </w:t>
      </w:r>
      <w:r w:rsidR="00DD661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ດແ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="00DD661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ນຳ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86F76D4" w14:textId="33EA497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Auth</w:t>
      </w:r>
      <w:proofErr w:type="spellEnd"/>
      <w:r w:rsidRPr="008E6288">
        <w:rPr>
          <w:rFonts w:ascii="Phetsarath OT" w:eastAsia="Phetsarath OT" w:hAnsi="Phetsarath OT" w:cs="Phetsarath OT"/>
          <w:b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(Email,</w:t>
      </w:r>
      <w:r w:rsidRPr="008E6288">
        <w:rPr>
          <w:rFonts w:ascii="Phetsarath OT" w:eastAsia="Phetsarath OT" w:hAnsi="Phetsarath OT" w:cs="Phetsarath OT"/>
          <w:b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Mobile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ເ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ຊີ່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ງ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ທາງ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ງສອງແ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ລໍ້ຖ້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21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OTP </w:t>
      </w:r>
      <w:r w:rsidRPr="008E6288">
        <w:rPr>
          <w:rFonts w:ascii="Phetsarath OT" w:eastAsia="Phetsarath OT" w:hAnsi="Phetsarath OT" w:cs="Phetsarath OT"/>
          <w:sz w:val="24"/>
          <w:szCs w:val="24"/>
        </w:rPr>
        <w:t>OH</w:t>
      </w:r>
      <w:r w:rsidRPr="008E6288">
        <w:rPr>
          <w:rFonts w:ascii="Phetsarath OT" w:eastAsia="Phetsarath OT" w:hAnsi="Phetsarath OT" w:cs="Phetsarath OT"/>
          <w:spacing w:val="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ລະ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ຫັ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ດ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ານທາງ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ອີ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ເ</w:t>
      </w:r>
      <w:proofErr w:type="gramStart"/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ມວ</w:t>
      </w:r>
      <w:r w:rsidRPr="008E6288">
        <w:rPr>
          <w:rFonts w:ascii="Phetsarath OT" w:eastAsia="Phetsarath OT" w:hAnsi="Phetsarath OT" w:cs="Phetsarath OT"/>
          <w:spacing w:val="13"/>
          <w:w w:val="9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  <w:proofErr w:type="gramEnd"/>
    </w:p>
    <w:p w14:paraId="472E9655" w14:textId="4FD70660" w:rsidR="00476C42" w:rsidRPr="008E6288" w:rsidRDefault="0002656F" w:rsidP="008E6288">
      <w:pPr>
        <w:spacing w:before="3"/>
        <w:ind w:left="572" w:right="255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ເ</w:t>
      </w:r>
      <w:r w:rsidR="00DF45B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ອກ</w:t>
      </w:r>
      <w:r w:rsidRPr="008E6288">
        <w:rPr>
          <w:rFonts w:ascii="Phetsarath OT" w:eastAsia="Phetsarath OT" w:hAnsi="Phetsarath OT" w:cs="Phetsarath OT"/>
          <w:spacing w:val="8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Package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hyperlink r:id="rId6"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ລົງ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ທະບຽນແບບ</w:t>
        </w:r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ກ</w:t>
        </w:r>
      </w:hyperlink>
      <w:hyperlink r:id="rId7"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ຄົນ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ນດຽວ</w:t>
        </w:r>
      </w:hyperlink>
      <w:r w:rsidRPr="008E6288">
        <w:rPr>
          <w:rFonts w:ascii="Phetsarath OT" w:eastAsia="Phetsarath OT" w:hAnsi="Phetsarath OT" w:cs="Phetsarath OT"/>
          <w:spacing w:val="9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DF45BF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ລື 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hyperlink r:id="rId8">
        <w:r w:rsidRPr="008E6288">
          <w:rPr>
            <w:rFonts w:ascii="Phetsarath OT" w:eastAsia="Phetsarath OT" w:hAnsi="Phetsarath OT" w:cs="Phetsarath OT"/>
            <w:w w:val="83"/>
            <w:sz w:val="24"/>
            <w:szCs w:val="24"/>
            <w:cs/>
            <w:lang w:bidi="lo-LA"/>
          </w:rPr>
          <w:t>ແບບຄອບ</w:t>
        </w:r>
        <w:r w:rsidR="00DF45BF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ວ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9"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ເ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ງ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ຖ້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າເ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ນຄອບ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ວ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ຕ້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ອງແ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ຈ້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ງ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ນຂອງ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ທຸ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ກ</w:t>
        </w:r>
      </w:hyperlink>
      <w:hyperlink r:id="rId10"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spacing w:val="42"/>
            <w:w w:val="89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ເ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ພື່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ອອອກ</w:t>
        </w:r>
        <w:r w:rsidRPr="008E6288">
          <w:rPr>
            <w:rFonts w:ascii="Phetsarath OT" w:eastAsia="Phetsarath OT" w:hAnsi="Phetsarath OT" w:cs="Phetsarath OT"/>
            <w:spacing w:val="3"/>
            <w:w w:val="89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b/>
            <w:sz w:val="24"/>
            <w:szCs w:val="24"/>
          </w:rPr>
          <w:t>ID</w:t>
        </w:r>
        <w:r w:rsidRPr="008E6288">
          <w:rPr>
            <w:rFonts w:ascii="Phetsarath OT" w:eastAsia="Phetsarath OT" w:hAnsi="Phetsarath OT" w:cs="Phetsarath OT"/>
            <w:b/>
            <w:spacing w:val="8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ປະ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ສຸ</w:t>
        </w:r>
        <w:r w:rsidRPr="008E6288">
          <w:rPr>
            <w:rFonts w:ascii="Phetsarath OT" w:eastAsia="Phetsarath OT" w:hAnsi="Phetsarath OT" w:cs="Phetsarath OT"/>
            <w:w w:val="104"/>
            <w:sz w:val="24"/>
            <w:szCs w:val="24"/>
            <w:cs/>
            <w:lang w:bidi="lo-LA"/>
          </w:rPr>
          <w:t>ຂະ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ພາ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315612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ອັ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ດຽ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ວ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spacing w:val="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b/>
            <w:w w:val="90"/>
            <w:sz w:val="24"/>
            <w:szCs w:val="24"/>
          </w:rPr>
          <w:t>(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ຂັ້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ອນ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ນີ້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ຈະເ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ອກ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ສຳ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ລະ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ານແອບ</w:t>
        </w:r>
        <w:r w:rsidRPr="008E6288">
          <w:rPr>
            <w:rFonts w:ascii="Phetsarath OT" w:eastAsia="Phetsarath OT" w:hAnsi="Phetsarath OT" w:cs="Phetsarath OT"/>
            <w:spacing w:val="14"/>
            <w:w w:val="90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ຫ</w:t>
        </w:r>
        <w:r w:rsidR="00C228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ລື 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ຈ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ໄປ</w:t>
        </w:r>
        <w:r w:rsidR="00C22829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ສຳ</w:t>
        </w:r>
        <w:r w:rsidRPr="008E6288">
          <w:rPr>
            <w:rFonts w:ascii="Phetsarath OT" w:eastAsia="Phetsarath OT" w:hAnsi="Phetsarath OT" w:cs="Phetsarath OT"/>
            <w:w w:val="106"/>
            <w:sz w:val="24"/>
            <w:szCs w:val="24"/>
            <w:cs/>
            <w:lang w:bidi="lo-LA"/>
          </w:rPr>
          <w:t>ລະ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6"/>
            <w:sz w:val="24"/>
            <w:szCs w:val="24"/>
            <w:cs/>
            <w:lang w:bidi="lo-LA"/>
          </w:rPr>
          <w:t>ານ</w:t>
        </w:r>
        <w:r w:rsidRPr="008E6288">
          <w:rPr>
            <w:rFonts w:ascii="Phetsarath OT" w:eastAsia="Phetsarath OT" w:hAnsi="Phetsarath OT" w:cs="Phetsarath OT"/>
            <w:spacing w:val="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ຫ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ນ້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ຄົ້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ຕີ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ລີ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ຍ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ກໍ່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ໄ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spacing w:val="19"/>
            <w:w w:val="9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ເ</w:t>
        </w:r>
        <w:r w:rsidR="00962D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ງຫ</w:t>
        </w:r>
        <w:r w:rsidR="00962D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</w:t>
        </w:r>
        <w:r w:rsidR="00755EA0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ງຈາກ</w:t>
        </w:r>
        <w:r w:rsidRPr="008E6288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hyperlink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ລົ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ງທະບຽນແ</w:t>
      </w:r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ລ້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ວຈະໄ</w:t>
      </w:r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pacing w:val="9"/>
          <w:w w:val="9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hyperlink r:id="rId11"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ດງ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1D3F81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1D3F81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ທັ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  <w:r w:rsidR="001D3F81" w:rsidRPr="008E6288">
          <w:rPr>
            <w:rFonts w:ascii="Phetsarath OT" w:eastAsia="Phetsarath OT" w:hAnsi="Phetsarath OT" w:cs="Phetsarath OT" w:hint="cs"/>
            <w:w w:val="81"/>
            <w:sz w:val="24"/>
            <w:szCs w:val="24"/>
            <w:cs/>
            <w:lang w:bidi="lo-LA"/>
          </w:rPr>
          <w:t>ຕົ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ວເລກ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QR code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D3F8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</w:t>
      </w:r>
      <w:r w:rsidR="001D3F8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ຄົ້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າເ</w:t>
      </w:r>
      <w:r w:rsidR="001D3F81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ດສອ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ຖາ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614A0342" w14:textId="4A0F3010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ການ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ລະຮອງ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ບ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ທັ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ງໂອນ</w:t>
      </w:r>
      <w:r w:rsidRPr="008E6288">
        <w:rPr>
          <w:rFonts w:ascii="Phetsarath OT" w:eastAsia="Phetsarath OT" w:hAnsi="Phetsarath OT" w:cs="Phetsarath OT"/>
          <w:spacing w:val="14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Local bank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925AAB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ລື 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Onepay</w:t>
      </w:r>
      <w:proofErr w:type="spellEnd"/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V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isa,</w:t>
      </w:r>
      <w:r w:rsidRPr="008E6288">
        <w:rPr>
          <w:rFonts w:ascii="Phetsarath OT" w:eastAsia="Phetsarath OT" w:hAnsi="Phetsarath OT" w:cs="Phetsarath OT"/>
          <w:b/>
          <w:spacing w:val="-1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Maste</w:t>
      </w:r>
      <w:r w:rsidRPr="008E6288">
        <w:rPr>
          <w:rFonts w:ascii="Phetsarath OT" w:eastAsia="Phetsarath OT" w:hAnsi="Phetsarath OT" w:cs="Phetsarath OT"/>
          <w:b/>
          <w:spacing w:val="-18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Union-pay</w:t>
      </w:r>
    </w:p>
    <w:p w14:paraId="6F6BE6A5" w14:textId="14707AF8" w:rsidR="00476C42" w:rsidRPr="008E6288" w:rsidRDefault="0002656F" w:rsidP="008E6288">
      <w:pPr>
        <w:spacing w:before="3"/>
        <w:ind w:left="572" w:right="124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4"/>
          <w:sz w:val="24"/>
          <w:szCs w:val="24"/>
          <w:cs/>
          <w:lang w:bidi="lo-LA"/>
        </w:rPr>
        <w:t>ບເ</w:t>
      </w:r>
      <w:r w:rsidR="00925AAB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ບື້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ອງ</w:t>
      </w:r>
      <w:r w:rsidR="00925AAB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ຕົ້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ນຈະ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ບບ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ກະບວນການ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ນຮອງ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Multi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Languages</w:t>
      </w:r>
      <w:r w:rsidRPr="008E6288">
        <w:rPr>
          <w:rFonts w:ascii="Phetsarath OT" w:eastAsia="Phetsarath OT" w:hAnsi="Phetsarath OT" w:cs="Phetsarath OT"/>
          <w:b/>
          <w:spacing w:val="-1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7"/>
          <w:w w:val="91"/>
          <w:sz w:val="24"/>
          <w:szCs w:val="24"/>
        </w:rPr>
        <w:t xml:space="preserve"> 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="00925AAB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ອັງກີ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b/>
          <w:w w:val="92"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12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ລາວ</w:t>
      </w:r>
      <w:r w:rsidRPr="008E6288">
        <w:rPr>
          <w:rFonts w:ascii="Phetsarath OT" w:eastAsia="Phetsarath OT" w:hAnsi="Phetsarath OT" w:cs="Phetsarath OT"/>
          <w:spacing w:val="-4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ເ</w:t>
      </w:r>
      <w:r w:rsidR="00925AAB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ຊີ່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ນທາງ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ຜູ້ວ່າ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ຈ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າງ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ດຊ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11"/>
          <w:sz w:val="24"/>
          <w:szCs w:val="24"/>
          <w:cs/>
          <w:lang w:bidi="lo-LA"/>
        </w:rPr>
        <w:t>ຽ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="00925AAB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197C48D2" w14:textId="70627D2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Mark</w:t>
      </w:r>
      <w:r w:rsidRPr="008E6288">
        <w:rPr>
          <w:rFonts w:ascii="Phetsarath OT" w:eastAsia="Phetsarath OT" w:hAnsi="Phetsarath OT" w:cs="Phetsarath OT"/>
          <w:b/>
          <w:spacing w:val="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="0093265F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ນີ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3265F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93265F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ມູນ</w:t>
      </w:r>
      <w:r w:rsidR="0093265F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ານແ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ບໃ</w:t>
      </w:r>
      <w:r w:rsidR="0093265F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93265F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3265F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 xml:space="preserve">ຮູ້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ແລະ</w:t>
      </w:r>
      <w:r w:rsidR="0093265F"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ອອກມາ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</w:t>
      </w:r>
      <w:r w:rsidR="002D3302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ຈັດ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="002D3302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2D330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</w:p>
    <w:p w14:paraId="500263F3" w14:textId="3BCED0C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ນີສຸ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ນຈະແ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ງຫາ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ກ້ທີ່ສຸ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</w:p>
    <w:p w14:paraId="06C13BF2" w14:textId="220ABC3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ມີຂໍ້ມູ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ກ່ຽ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ວ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ບ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ບໍລິສັ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10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2101D2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="002101D2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ມູນ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2101D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2101D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ດໃ</w:t>
      </w:r>
      <w:r w:rsidR="002101D2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ອ່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ານ</w:t>
      </w:r>
    </w:p>
    <w:p w14:paraId="3E255E26" w14:textId="61AD4BD0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Map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pacing w:val="-18"/>
          <w:sz w:val="24"/>
          <w:szCs w:val="24"/>
        </w:rPr>
        <w:t>T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racking</w:t>
      </w:r>
      <w:r w:rsidRPr="008E6288">
        <w:rPr>
          <w:rFonts w:ascii="Phetsarath OT" w:eastAsia="Phetsarath OT" w:hAnsi="Phetsarath OT" w:cs="Phetsarath OT"/>
          <w:b/>
          <w:spacing w:val="5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ຫາ</w:t>
      </w:r>
      <w:r w:rsidR="0086594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="0086594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86594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86594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="0086594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ກ້</w:t>
      </w:r>
      <w:r w:rsidR="0086594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="0086594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</w:p>
    <w:p w14:paraId="3A99AA3A" w14:textId="2BF78069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ແ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ງ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ດຕາແລກປ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</w:rPr>
        <w:t>J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ຽນເ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24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3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ສະ</w:t>
      </w:r>
      <w:r w:rsidR="0013334A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ກຸ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5"/>
          <w:w w:val="9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LAK,</w:t>
      </w:r>
      <w:r w:rsidRPr="008E6288">
        <w:rPr>
          <w:rFonts w:ascii="Phetsarath OT" w:eastAsia="Phetsarath OT" w:hAnsi="Phetsarath OT" w:cs="Phetsarath OT"/>
          <w:b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USD, YUAN(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Chiness</w:t>
      </w:r>
      <w:proofErr w:type="spell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</w:p>
    <w:p w14:paraId="3424456B" w14:textId="08696B1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3334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13334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ຈ້າ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13334A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ຊີ</w:t>
      </w:r>
    </w:p>
    <w:p w14:paraId="6E87E53F" w14:textId="517678F3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ສາມາດເ</w:t>
      </w:r>
      <w:r w:rsidR="00E968C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ບີ່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ງ</w:t>
      </w:r>
      <w:r w:rsidR="00E968C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ນໂຮງຫ</w:t>
      </w:r>
      <w:r w:rsidR="00E968C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ມໍ</w:t>
      </w:r>
      <w:r w:rsidRPr="008E6288">
        <w:rPr>
          <w:rFonts w:ascii="Phetsarath OT" w:eastAsia="Phetsarath OT" w:hAnsi="Phetsarath OT" w:cs="Phetsarath OT"/>
          <w:spacing w:val="8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E968CC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ພດໂ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ຮ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ງຫ</w:t>
      </w:r>
      <w:r w:rsidR="00E968CC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ມໍ</w:t>
      </w:r>
      <w:r w:rsidR="00E968C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="00E968CC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ຕ້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ອງການເ</w:t>
      </w:r>
      <w:r w:rsidR="00E968CC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ບື້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ອງ</w:t>
      </w:r>
      <w:r w:rsidR="00E968CC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ຕົ້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</w:p>
    <w:p w14:paraId="6E7297BF" w14:textId="77777777" w:rsidR="00476C42" w:rsidRPr="008E6288" w:rsidRDefault="00476C42" w:rsidP="008E6288">
      <w:pPr>
        <w:spacing w:before="2"/>
        <w:rPr>
          <w:rFonts w:ascii="Phetsarath OT" w:eastAsia="Phetsarath OT" w:hAnsi="Phetsarath OT" w:cs="Phetsarath OT"/>
          <w:sz w:val="30"/>
          <w:szCs w:val="30"/>
        </w:rPr>
      </w:pPr>
    </w:p>
    <w:p w14:paraId="3D346FF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Management</w:t>
      </w:r>
      <w:r w:rsidRPr="008E6288">
        <w:rPr>
          <w:rFonts w:ascii="Phetsarath OT" w:eastAsia="Phetsarath OT" w:hAnsi="Phetsarath OT" w:cs="Phetsarath OT"/>
          <w:b/>
          <w:spacing w:val="24"/>
          <w:position w:val="-1"/>
          <w:sz w:val="24"/>
          <w:szCs w:val="24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spacing w:val="-11"/>
          <w:position w:val="-1"/>
          <w:sz w:val="24"/>
          <w:szCs w:val="24"/>
        </w:rPr>
        <w:t>W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ebApp</w:t>
      </w:r>
      <w:proofErr w:type="spellEnd"/>
      <w:r w:rsidRPr="008E6288">
        <w:rPr>
          <w:rFonts w:ascii="Phetsarath OT" w:eastAsia="Phetsarath OT" w:hAnsi="Phetsarath OT" w:cs="Phetsarath OT"/>
          <w:b/>
          <w:spacing w:val="-6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(Dashboa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d)</w:t>
      </w:r>
    </w:p>
    <w:p w14:paraId="1FB796F8" w14:textId="77777777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Angular</w:t>
      </w:r>
      <w:r w:rsidRPr="001315F1">
        <w:rPr>
          <w:rFonts w:ascii="Phetsarath OT" w:eastAsia="Phetsarath OT" w:hAnsi="Phetsarath OT" w:cs="Phetsarath OT"/>
          <w:bCs/>
          <w:spacing w:val="-15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(user</w:t>
      </w:r>
      <w:r w:rsidRPr="001315F1">
        <w:rPr>
          <w:rFonts w:ascii="Phetsarath OT" w:eastAsia="Phetsarath OT" w:hAnsi="Phetsarath OT" w:cs="Phetsarath OT"/>
          <w:bCs/>
          <w:spacing w:val="-15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Roles)</w:t>
      </w:r>
      <w:bookmarkStart w:id="0" w:name="_GoBack"/>
      <w:bookmarkEnd w:id="0"/>
    </w:p>
    <w:p w14:paraId="61276BD4" w14:textId="77777777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sz w:val="28"/>
          <w:szCs w:val="28"/>
        </w:rPr>
        <w:t xml:space="preserve"> </w:t>
      </w:r>
      <w:proofErr w:type="spellStart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Moduls</w:t>
      </w:r>
      <w:proofErr w:type="spellEnd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 Requi</w:t>
      </w:r>
      <w:r w:rsidRPr="001315F1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ement:</w:t>
      </w:r>
    </w:p>
    <w:p w14:paraId="406085A6" w14:textId="77777777" w:rsidR="00476C42" w:rsidRPr="001315F1" w:rsidRDefault="0002656F" w:rsidP="008E6288">
      <w:pPr>
        <w:ind w:left="35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position w:val="1"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position w:val="1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Login</w:t>
      </w:r>
      <w:r w:rsidRPr="001315F1">
        <w:rPr>
          <w:rFonts w:ascii="Phetsarath OT" w:eastAsia="Phetsarath OT" w:hAnsi="Phetsarath OT" w:cs="Phetsarath OT"/>
          <w:bCs/>
          <w:spacing w:val="-11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by</w:t>
      </w:r>
      <w:r w:rsidRPr="001315F1">
        <w:rPr>
          <w:rFonts w:ascii="Phetsarath OT" w:eastAsia="Phetsarath OT" w:hAnsi="Phetsarath OT" w:cs="Phetsarath OT"/>
          <w:bCs/>
          <w:spacing w:val="-9"/>
          <w:position w:val="-1"/>
          <w:sz w:val="24"/>
          <w:szCs w:val="24"/>
        </w:rPr>
        <w:t xml:space="preserve"> </w:t>
      </w:r>
      <w:proofErr w:type="spellStart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UserName</w:t>
      </w:r>
      <w:proofErr w:type="spellEnd"/>
      <w:r w:rsidRPr="001315F1">
        <w:rPr>
          <w:rFonts w:ascii="Phetsarath OT" w:eastAsia="Phetsarath OT" w:hAnsi="Phetsarath OT" w:cs="Phetsarath OT"/>
          <w:bCs/>
          <w:spacing w:val="10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and Passwo</w:t>
      </w:r>
      <w:r w:rsidRPr="001315F1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d </w:t>
      </w:r>
      <w:r w:rsidRPr="001315F1">
        <w:rPr>
          <w:rFonts w:ascii="Phetsarath OT" w:eastAsia="Phetsarath OT" w:hAnsi="Phetsarath OT" w:cs="Phetsarath OT"/>
          <w:bCs/>
          <w:w w:val="97"/>
          <w:position w:val="-1"/>
          <w:sz w:val="24"/>
          <w:szCs w:val="24"/>
        </w:rPr>
        <w:t>(Session</w:t>
      </w:r>
      <w:r w:rsidRPr="001315F1">
        <w:rPr>
          <w:rFonts w:ascii="Phetsarath OT" w:eastAsia="Phetsarath OT" w:hAnsi="Phetsarath OT" w:cs="Phetsarath OT"/>
          <w:bCs/>
          <w:spacing w:val="2"/>
          <w:w w:val="97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Time </w:t>
      </w:r>
      <w:proofErr w:type="gramStart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Out</w:t>
      </w:r>
      <w:proofErr w:type="gramEnd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 60mns)</w:t>
      </w:r>
    </w:p>
    <w:p w14:paraId="51F3FEC8" w14:textId="7B449723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2"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ດການ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ທັງ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ງ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ຕ່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າງປະເທດ</w:t>
        </w:r>
      </w:hyperlink>
      <w:r w:rsidRPr="008E6288">
        <w:rPr>
          <w:rFonts w:ascii="Phetsarath OT" w:eastAsia="Phetsarath OT" w:hAnsi="Phetsarath OT" w:cs="Phetsarath OT"/>
          <w:spacing w:val="36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</w:p>
    <w:p w14:paraId="18821174" w14:textId="7F9A86CA" w:rsidR="00476C42" w:rsidRPr="008E6288" w:rsidRDefault="0002656F" w:rsidP="008E6288">
      <w:pPr>
        <w:spacing w:before="3"/>
        <w:ind w:left="572" w:right="64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lastRenderedPageBreak/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3"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ດການການ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ລົງ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ງທະບຽນໃ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ຫ້ລູ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ຄ້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າ</w:t>
        </w:r>
      </w:hyperlink>
      <w:r w:rsidRPr="008E6288">
        <w:rPr>
          <w:rFonts w:ascii="Phetsarath OT" w:eastAsia="Phetsarath OT" w:hAnsi="Phetsarath OT" w:cs="Phetsarath OT"/>
          <w:spacing w:val="9"/>
          <w:w w:val="94"/>
          <w:sz w:val="24"/>
          <w:szCs w:val="24"/>
        </w:rPr>
        <w:t xml:space="preserve"> </w:t>
      </w:r>
      <w:hyperlink r:id="rId14">
        <w:r w:rsidRPr="008E6288">
          <w:rPr>
            <w:rFonts w:ascii="Phetsarath OT" w:eastAsia="Phetsarath OT" w:hAnsi="Phetsarath OT" w:cs="Phetsarath OT"/>
            <w:b/>
            <w:w w:val="88"/>
            <w:sz w:val="24"/>
            <w:szCs w:val="24"/>
          </w:rPr>
          <w:t>(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ສາມາດເ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ອກ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ວ່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າຈະ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ປ້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ອນແບບ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spacing w:val="35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5B34E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5B34E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ນຄອບ</w:t>
      </w:r>
      <w:r w:rsidR="005B34E4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ຄົ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="005B34E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ກໍ່</w:t>
      </w:r>
      <w:r w:rsidR="005B34E4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ໄດ້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15"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ເ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ງ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ຖ້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າເ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ນຄອບ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ຄົວຕ້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ອງແ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ຈ້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ງ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ນຂອງ</w:t>
        </w:r>
      </w:hyperlink>
      <w:r w:rsidRPr="008E6288">
        <w:rPr>
          <w:rFonts w:ascii="Phetsarath OT" w:eastAsia="Phetsarath OT" w:hAnsi="Phetsarath OT" w:cs="Phetsarath OT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pacing w:val="29"/>
          <w:w w:val="88"/>
          <w:sz w:val="24"/>
          <w:szCs w:val="24"/>
        </w:rPr>
        <w:t xml:space="preserve"> </w:t>
      </w:r>
      <w:hyperlink r:id="rId16"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ທຸ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ກ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spacing w:val="24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ອອອກ</w:t>
      </w:r>
      <w:r w:rsidRPr="008E6288">
        <w:rPr>
          <w:rFonts w:ascii="Phetsarath OT" w:eastAsia="Phetsarath OT" w:hAnsi="Phetsarath OT" w:cs="Phetsarath OT"/>
          <w:spacing w:val="12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104"/>
          <w:sz w:val="24"/>
          <w:szCs w:val="24"/>
          <w:cs/>
          <w:lang w:bidi="lo-LA"/>
        </w:rPr>
        <w:t>ຂະ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ດຽ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0E45DF7" w14:textId="48F48473" w:rsidR="00476C42" w:rsidRPr="008E6288" w:rsidRDefault="0002656F" w:rsidP="008E6288">
      <w:pPr>
        <w:ind w:left="572" w:right="236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ກວດສອບ</w:t>
      </w:r>
      <w:r w:rsidRPr="008E6288">
        <w:rPr>
          <w:rFonts w:ascii="Phetsarath OT" w:eastAsia="Phetsarath OT" w:hAnsi="Phetsarath OT" w:cs="Phetsarath OT"/>
          <w:spacing w:val="16"/>
          <w:w w:val="86"/>
          <w:sz w:val="24"/>
          <w:szCs w:val="24"/>
        </w:rPr>
        <w:t xml:space="preserve"> </w:t>
      </w:r>
      <w:hyperlink r:id="rId17"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ລູກຄ້າທີ່ລົ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ງຖະບຽນ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ານແ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ບ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ວຍການ</w:t>
        </w:r>
      </w:hyperlink>
      <w:r w:rsidRPr="008E6288">
        <w:rPr>
          <w:rFonts w:ascii="Phetsarath OT" w:eastAsia="Phetsarath OT" w:hAnsi="Phetsarath OT" w:cs="Phetsarath OT"/>
          <w:spacing w:val="28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Scan QR Code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9A2A0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</w:t>
      </w:r>
      <w:proofErr w:type="gramStart"/>
      <w:r w:rsidR="009A2A0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 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proofErr w:type="gramEnd"/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="009A2A0E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ອມ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ດງ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ຖາ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ການ</w:t>
      </w:r>
      <w:r w:rsidR="009A2A0E" w:rsidRPr="008E6288">
        <w:rPr>
          <w:rFonts w:ascii="Phetsarath OT" w:eastAsia="Phetsarath OT" w:hAnsi="Phetsarath OT" w:cs="Phetsarath OT" w:hint="cs"/>
          <w:w w:val="79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</w:rPr>
        <w:t xml:space="preserve"> 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ກ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2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22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:</w:t>
      </w:r>
      <w:r w:rsidRPr="008E6288">
        <w:rPr>
          <w:rFonts w:ascii="Phetsarath OT" w:eastAsia="Phetsarath OT" w:hAnsi="Phetsarath OT" w:cs="Phetsarath OT"/>
          <w:b/>
          <w:spacing w:val="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o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de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ed,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pending,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paid …</w:t>
      </w:r>
    </w:p>
    <w:p w14:paraId="63F5A9DD" w14:textId="444CE7B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C6432E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Service</w:t>
      </w:r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Package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ລາຄາ</w:t>
      </w:r>
      <w:r w:rsidRPr="008E6288">
        <w:rPr>
          <w:rFonts w:ascii="Phetsarath OT" w:eastAsia="Phetsarath OT" w:hAnsi="Phetsarath OT" w:cs="Phetsarath OT"/>
          <w:spacing w:val="28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9"/>
          <w:sz w:val="24"/>
          <w:szCs w:val="24"/>
        </w:rPr>
        <w:t>(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ບແບບການປະ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-7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ໂຄ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ວີ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2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C6432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104"/>
          <w:sz w:val="24"/>
          <w:szCs w:val="24"/>
          <w:cs/>
          <w:lang w:bidi="lo-LA"/>
        </w:rPr>
        <w:t>ຂະ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62827B05" w14:textId="5C194798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ຫນ້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າລາຍງານ</w:t>
      </w:r>
      <w:r w:rsidRPr="008E6288">
        <w:rPr>
          <w:rFonts w:ascii="Phetsarath OT" w:eastAsia="Phetsarath OT" w:hAnsi="Phetsarath OT" w:cs="Phetsarath OT"/>
          <w:spacing w:val="9"/>
          <w:w w:val="9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ສະຫ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ລຸ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ບເ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ງິ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3"/>
          <w:w w:val="9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ປະ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ຈຳວັ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-14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ປະ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Pr="008E6288">
        <w:rPr>
          <w:rFonts w:ascii="Phetsarath OT" w:eastAsia="Phetsarath OT" w:hAnsi="Phetsarath OT" w:cs="Phetsarath OT"/>
          <w:spacing w:val="-3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ສະຫ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ບ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ຕິ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ດຕາມ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</w:t>
      </w:r>
    </w:p>
    <w:p w14:paraId="42B652B2" w14:textId="412CBF2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ຮອງ</w:t>
      </w:r>
      <w:r w:rsidR="0014182E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ພາສາລາວ</w:t>
      </w:r>
      <w:r w:rsidRPr="008E6288">
        <w:rPr>
          <w:rFonts w:ascii="Phetsarath OT" w:eastAsia="Phetsarath OT" w:hAnsi="Phetsarath OT" w:cs="Phetsarath OT"/>
          <w:spacing w:val="21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14182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</w:p>
    <w:p w14:paraId="678F555F" w14:textId="7232B0EB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ດຕ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</w:rPr>
        <w:t>J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ຽນ</w:t>
      </w:r>
    </w:p>
    <w:p w14:paraId="00CB0E22" w14:textId="77EF6F6C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ດການ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ຈຸ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ບໍລິ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25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="0014182E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="0014182E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ຕັ້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14182E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ຢູ່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ໃສ</w:t>
      </w:r>
    </w:p>
    <w:p w14:paraId="08E9E20E" w14:textId="27AC63E8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8D676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ຕິ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ດຕາມ</w:t>
      </w:r>
      <w:r w:rsidR="008D676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9"/>
          <w:w w:val="8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="008D6761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ທີ່ລູກຄ້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1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Marked</w:t>
      </w:r>
      <w:r w:rsidRPr="008E6288">
        <w:rPr>
          <w:rFonts w:ascii="Phetsarath OT" w:eastAsia="Phetsarath OT" w:hAnsi="Phetsarath OT" w:cs="Phetsarath OT"/>
          <w:b/>
          <w:spacing w:val="2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8"/>
          <w:sz w:val="24"/>
          <w:szCs w:val="24"/>
          <w:cs/>
          <w:lang w:bidi="lo-LA"/>
        </w:rPr>
        <w:t>ໄ</w:t>
      </w:r>
      <w:r w:rsidR="008D6761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ໃນ</w:t>
      </w:r>
      <w:r w:rsidR="008D676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="008D6761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ນີ</w:t>
      </w:r>
      <w:r w:rsidR="008D6761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8D6761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6A1328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ອອກໄປ</w:t>
      </w:r>
      <w:r w:rsidR="006A1328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="006A1328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6D2FA97F" w14:textId="1B434977" w:rsidR="00476C42" w:rsidRPr="008E6288" w:rsidRDefault="0002656F" w:rsidP="004A70DE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ອມແ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ງແລະ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ດການ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ວິທີຮັ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ບ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ລະ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ານເ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ຄົ້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າເ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ຕີ</w:t>
      </w:r>
      <w:r w:rsidRPr="008E6288">
        <w:rPr>
          <w:rFonts w:ascii="Phetsarath OT" w:eastAsia="Phetsarath OT" w:hAnsi="Phetsarath OT" w:cs="Phetsarath OT"/>
          <w:spacing w:val="25"/>
          <w:w w:val="90"/>
          <w:sz w:val="24"/>
          <w:szCs w:val="24"/>
        </w:rPr>
        <w:t xml:space="preserve"> </w:t>
      </w:r>
      <w:hyperlink r:id="rId18"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ອງເ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ນເ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ງິ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ສົ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</w:t>
        </w:r>
      </w:hyperlink>
      <w:r w:rsidRPr="008E6288">
        <w:rPr>
          <w:rFonts w:ascii="Phetsarath OT" w:eastAsia="Phetsarath OT" w:hAnsi="Phetsarath OT" w:cs="Phetsarath OT"/>
          <w:spacing w:val="7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6A132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ໂອນ</w:t>
      </w:r>
      <w:r w:rsidR="006A132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ານ</w:t>
      </w:r>
      <w:r w:rsidRPr="008E6288">
        <w:rPr>
          <w:rFonts w:ascii="Phetsarath OT" w:eastAsia="Phetsarath OT" w:hAnsi="Phetsarath OT" w:cs="Phetsarath OT"/>
          <w:spacing w:val="13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Bank Account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6A1328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Bank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ໃນລາວ</w:t>
      </w:r>
      <w:r w:rsidR="004A70D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ດງ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Rate</w:t>
      </w:r>
      <w:r w:rsidRPr="008E6288">
        <w:rPr>
          <w:rFonts w:ascii="Phetsarath OT" w:eastAsia="Phetsarath OT" w:hAnsi="Phetsarath OT" w:cs="Phetsarath OT"/>
          <w:b/>
          <w:spacing w:val="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ແລກ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ປ່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ຽນ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ອມ</w:t>
      </w:r>
      <w:r w:rsidRPr="008E6288">
        <w:rPr>
          <w:rFonts w:ascii="Phetsarath OT" w:eastAsia="Phetsarath OT" w:hAnsi="Phetsarath OT" w:cs="Phetsarath OT"/>
          <w:spacing w:val="-3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21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Convert </w:t>
      </w:r>
      <w:r w:rsidRPr="008E6288">
        <w:rPr>
          <w:rFonts w:ascii="Phetsarath OT" w:eastAsia="Phetsarath OT" w:hAnsi="Phetsarath OT" w:cs="Phetsarath OT"/>
          <w:w w:val="85"/>
          <w:sz w:val="24"/>
          <w:szCs w:val="24"/>
          <w:cs/>
          <w:lang w:bidi="lo-LA"/>
        </w:rPr>
        <w:t>ເ</w:t>
      </w:r>
      <w:r w:rsidR="006A1328" w:rsidRPr="008E6288">
        <w:rPr>
          <w:rFonts w:ascii="Phetsarath OT" w:eastAsia="Phetsarath OT" w:hAnsi="Phetsarath OT" w:cs="Phetsarath OT" w:hint="cs"/>
          <w:w w:val="85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5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6A1328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ງິ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886717F" w14:textId="5504F7B1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ຮອງ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ບການ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ສັ່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spacing w:val="42"/>
          <w:w w:val="89"/>
          <w:sz w:val="24"/>
          <w:szCs w:val="24"/>
        </w:rPr>
        <w:t xml:space="preserve"> 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ພີ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ມໃບ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ຢັ້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ງ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ຢື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ນໃບ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ຮັບ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ບປະ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ນໂຄ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ວີ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-1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9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ຫ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ນ້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າຕາ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ຂໍ້ມູ</w:t>
      </w:r>
      <w:proofErr w:type="gramStart"/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</w:rPr>
        <w:t xml:space="preserve"> 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Form</w:t>
      </w:r>
      <w:proofErr w:type="gram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ແ</w:t>
      </w:r>
      <w:r w:rsidR="001C23A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64324D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າງຈະສະຫນອງ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</w:p>
    <w:p w14:paraId="38BCFD36" w14:textId="3F9D6EDE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Role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</w:t>
      </w:r>
      <w:r w:rsidRPr="008E6288">
        <w:rPr>
          <w:rFonts w:ascii="Phetsarath OT" w:eastAsia="Phetsarath OT" w:hAnsi="Phetsarath OT" w:cs="Phetsarath OT"/>
          <w:b/>
          <w:w w:val="102"/>
          <w:sz w:val="24"/>
          <w:szCs w:val="24"/>
        </w:rPr>
        <w:t>Management</w:t>
      </w:r>
    </w:p>
    <w:p w14:paraId="454AE5EC" w14:textId="200C348C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Content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ຂ່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າວສານ</w:t>
      </w:r>
      <w:r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109"/>
          <w:sz w:val="24"/>
          <w:szCs w:val="24"/>
          <w:cs/>
          <w:lang w:bidi="lo-LA"/>
        </w:rPr>
        <w:t>າງໆ</w:t>
      </w:r>
    </w:p>
    <w:p w14:paraId="65635863" w14:textId="14425CB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ນໂຮງຫ</w:t>
      </w:r>
      <w:r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ວມລາຍການ</w:t>
      </w:r>
    </w:p>
    <w:p w14:paraId="2F42BD03" w14:textId="384A84F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ອງທຽງ</w:t>
      </w:r>
    </w:p>
    <w:p w14:paraId="2E59D6E9" w14:textId="02006EB1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9">
        <w:r w:rsidR="007C4406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ດການ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າວສານ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ຊ່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ວຍເຫ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ອ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ມ</w:t>
        </w:r>
      </w:hyperlink>
    </w:p>
    <w:p w14:paraId="479672AC" w14:textId="6A108B72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214111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ງເ</w:t>
      </w:r>
      <w:r w:rsidR="00214111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ອນຈາກການ</w:t>
      </w:r>
      <w:r w:rsidR="0021411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ອງ</w:t>
      </w:r>
      <w:r w:rsidR="00214111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ຈາກແ</w:t>
      </w:r>
      <w:r w:rsidR="0021411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ໄປ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ຫ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ຫ</w:t>
      </w:r>
      <w:r w:rsidR="00214111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ວຍ</w:t>
      </w:r>
      <w:r w:rsidR="00214111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411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</w:p>
    <w:p w14:paraId="71BA1C01" w14:textId="77777777" w:rsidR="00476C42" w:rsidRPr="001643D3" w:rsidRDefault="00476C42" w:rsidP="008E6288">
      <w:pPr>
        <w:spacing w:before="16"/>
        <w:rPr>
          <w:rFonts w:ascii="Phetsarath OT" w:eastAsia="Phetsarath OT" w:hAnsi="Phetsarath OT" w:cs="Phetsarath OT"/>
          <w:sz w:val="22"/>
          <w:szCs w:val="22"/>
        </w:rPr>
      </w:pPr>
    </w:p>
    <w:p w14:paraId="0BD1454F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proofErr w:type="spellStart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BackEnd</w:t>
      </w:r>
      <w:proofErr w:type="spellEnd"/>
    </w:p>
    <w:p w14:paraId="765C8D63" w14:textId="77777777" w:rsidR="00476C42" w:rsidRPr="00270A0C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270A0C">
        <w:rPr>
          <w:rFonts w:ascii="Phetsarath OT" w:eastAsia="Phetsarath OT" w:hAnsi="Phetsarath OT" w:cs="Phetsarath OT"/>
          <w:position w:val="1"/>
          <w:sz w:val="28"/>
          <w:szCs w:val="28"/>
        </w:rPr>
        <w:t xml:space="preserve">- </w:t>
      </w:r>
      <w:r w:rsidRPr="00270A0C">
        <w:rPr>
          <w:rFonts w:ascii="Phetsarath OT" w:eastAsia="Phetsarath OT" w:hAnsi="Phetsarath OT" w:cs="Phetsarath OT"/>
          <w:spacing w:val="5"/>
          <w:position w:val="1"/>
          <w:sz w:val="28"/>
          <w:szCs w:val="28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spacing w:val="-22"/>
          <w:position w:val="-2"/>
          <w:sz w:val="24"/>
          <w:szCs w:val="24"/>
        </w:rPr>
        <w:t>T</w:t>
      </w:r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>ypeScript</w:t>
      </w:r>
      <w:proofErr w:type="spellEnd"/>
      <w:r w:rsidRPr="00270A0C">
        <w:rPr>
          <w:rFonts w:ascii="Phetsarath OT" w:eastAsia="Phetsarath OT" w:hAnsi="Phetsarath OT" w:cs="Phetsarath OT"/>
          <w:spacing w:val="-9"/>
          <w:position w:val="-2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 xml:space="preserve">and </w:t>
      </w:r>
      <w:proofErr w:type="spellStart"/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>NodeJs</w:t>
      </w:r>
      <w:proofErr w:type="spellEnd"/>
    </w:p>
    <w:p w14:paraId="57A8F6D0" w14:textId="77777777" w:rsidR="00476C42" w:rsidRPr="00270A0C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270A0C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270A0C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Module</w:t>
      </w:r>
      <w:r w:rsidRPr="00270A0C">
        <w:rPr>
          <w:rFonts w:ascii="Phetsarath OT" w:eastAsia="Phetsarath OT" w:hAnsi="Phetsarath OT" w:cs="Phetsarath OT"/>
          <w:spacing w:val="7"/>
          <w:position w:val="-1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Requi</w:t>
      </w:r>
      <w:r w:rsidRPr="00270A0C">
        <w:rPr>
          <w:rFonts w:ascii="Phetsarath OT" w:eastAsia="Phetsarath OT" w:hAnsi="Phetsarath OT" w:cs="Phetsarath OT"/>
          <w:spacing w:val="-4"/>
          <w:position w:val="-1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ement:</w:t>
      </w:r>
    </w:p>
    <w:p w14:paraId="0811807A" w14:textId="77777777" w:rsidR="00476C42" w:rsidRPr="00842743" w:rsidRDefault="00476C42" w:rsidP="008E6288">
      <w:pPr>
        <w:spacing w:before="10"/>
        <w:rPr>
          <w:rFonts w:ascii="Phetsarath OT" w:eastAsia="Phetsarath OT" w:hAnsi="Phetsarath OT" w:cs="Phetsarath OT"/>
          <w:sz w:val="14"/>
          <w:szCs w:val="14"/>
        </w:rPr>
      </w:pPr>
    </w:p>
    <w:p w14:paraId="227A85EA" w14:textId="77777777" w:rsidR="00476C42" w:rsidRPr="00270A0C" w:rsidRDefault="0002656F" w:rsidP="008E6288">
      <w:pPr>
        <w:ind w:left="11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/>
          <w:bCs/>
          <w:spacing w:val="-22"/>
          <w:sz w:val="24"/>
          <w:szCs w:val="24"/>
        </w:rPr>
        <w:t>T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ool</w:t>
      </w:r>
      <w:r w:rsidRPr="00270A0C">
        <w:rPr>
          <w:rFonts w:ascii="Phetsarath OT" w:eastAsia="Phetsarath OT" w:hAnsi="Phetsarath OT" w:cs="Phetsarath OT"/>
          <w:b/>
          <w:bCs/>
          <w:spacing w:val="-6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Envi</w:t>
      </w:r>
      <w:r w:rsidRPr="00270A0C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onment</w:t>
      </w:r>
      <w:r w:rsidRPr="00270A0C">
        <w:rPr>
          <w:rFonts w:ascii="Phetsarath OT" w:eastAsia="Phetsarath OT" w:hAnsi="Phetsarath OT" w:cs="Phetsarath OT"/>
          <w:b/>
          <w:bCs/>
          <w:spacing w:val="-2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Development Support</w:t>
      </w:r>
    </w:p>
    <w:p w14:paraId="51702152" w14:textId="77777777" w:rsidR="00476C42" w:rsidRPr="00270A0C" w:rsidRDefault="0002656F" w:rsidP="008E6288">
      <w:pPr>
        <w:spacing w:before="11"/>
        <w:ind w:left="114"/>
        <w:rPr>
          <w:rFonts w:ascii="Phetsarath OT" w:eastAsia="Phetsarath OT" w:hAnsi="Phetsarath OT" w:cs="Phetsarath OT"/>
          <w:bCs/>
          <w:sz w:val="24"/>
          <w:szCs w:val="24"/>
        </w:rPr>
        <w:sectPr w:rsidR="00476C42" w:rsidRPr="00270A0C" w:rsidSect="00A26D18">
          <w:pgSz w:w="11920" w:h="16840"/>
          <w:pgMar w:top="1040" w:right="1030" w:bottom="280" w:left="1020" w:header="720" w:footer="720" w:gutter="0"/>
          <w:cols w:space="720"/>
        </w:sectPr>
      </w:pPr>
      <w:r w:rsidRPr="008E6288">
        <w:rPr>
          <w:rFonts w:ascii="Phetsarath OT" w:eastAsia="Phetsarath OT" w:hAnsi="Phetsarath OT" w:cs="Phetsarath OT"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No-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sql</w:t>
      </w:r>
      <w:proofErr w:type="spellEnd"/>
      <w:r w:rsidRPr="00270A0C">
        <w:rPr>
          <w:rFonts w:ascii="Phetsarath OT" w:eastAsia="Phetsarath OT" w:hAnsi="Phetsarath OT" w:cs="Phetsarath OT"/>
          <w:bCs/>
          <w:spacing w:val="6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w w:val="101"/>
          <w:sz w:val="24"/>
          <w:szCs w:val="24"/>
        </w:rPr>
        <w:t>MongoDB</w:t>
      </w:r>
      <w:proofErr w:type="spellEnd"/>
    </w:p>
    <w:p w14:paraId="55BB3349" w14:textId="77777777" w:rsidR="00476C42" w:rsidRPr="00270A0C" w:rsidRDefault="0002656F" w:rsidP="008E6288">
      <w:pPr>
        <w:spacing w:before="8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lastRenderedPageBreak/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Sql-Postg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es</w:t>
      </w:r>
      <w:proofErr w:type="spellEnd"/>
    </w:p>
    <w:p w14:paraId="09AB51F6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Docker</w:t>
      </w:r>
      <w:proofErr w:type="spellEnd"/>
      <w:r w:rsidRPr="00270A0C">
        <w:rPr>
          <w:rFonts w:ascii="Phetsarath OT" w:eastAsia="Phetsarath OT" w:hAnsi="Phetsarath OT" w:cs="Phetsarath OT"/>
          <w:bCs/>
          <w:spacing w:val="14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w w:val="103"/>
          <w:sz w:val="24"/>
          <w:szCs w:val="24"/>
        </w:rPr>
        <w:t>Mic</w:t>
      </w:r>
      <w:r w:rsidRPr="00270A0C">
        <w:rPr>
          <w:rFonts w:ascii="Phetsarath OT" w:eastAsia="Phetsarath OT" w:hAnsi="Phetsarath OT" w:cs="Phetsarath OT"/>
          <w:bCs/>
          <w:spacing w:val="-4"/>
          <w:w w:val="103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w w:val="99"/>
          <w:sz w:val="24"/>
          <w:szCs w:val="24"/>
        </w:rPr>
        <w:t>oService</w:t>
      </w:r>
      <w:proofErr w:type="spellEnd"/>
    </w:p>
    <w:p w14:paraId="0C740710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ebase</w:t>
      </w:r>
      <w:r w:rsidRPr="00270A0C">
        <w:rPr>
          <w:rFonts w:ascii="Phetsarath OT" w:eastAsia="Phetsarath OT" w:hAnsi="Phetsarath OT" w:cs="Phetsarath OT"/>
          <w:bCs/>
          <w:spacing w:val="-2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Auth</w:t>
      </w:r>
      <w:proofErr w:type="spellEnd"/>
    </w:p>
    <w:p w14:paraId="5A3FA93B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ebase</w:t>
      </w:r>
      <w:r w:rsidRPr="00270A0C">
        <w:rPr>
          <w:rFonts w:ascii="Phetsarath OT" w:eastAsia="Phetsarath OT" w:hAnsi="Phetsarath OT" w:cs="Phetsarath OT"/>
          <w:bCs/>
          <w:spacing w:val="-2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push</w:t>
      </w:r>
      <w:r w:rsidRPr="00270A0C">
        <w:rPr>
          <w:rFonts w:ascii="Phetsarath OT" w:eastAsia="Phetsarath OT" w:hAnsi="Phetsarath OT" w:cs="Phetsarath OT"/>
          <w:bCs/>
          <w:spacing w:val="-14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w w:val="101"/>
          <w:sz w:val="24"/>
          <w:szCs w:val="24"/>
        </w:rPr>
        <w:t>Noti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fication</w:t>
      </w:r>
    </w:p>
    <w:p w14:paraId="574C3405" w14:textId="77777777" w:rsidR="00476C42" w:rsidRPr="008E6288" w:rsidRDefault="00476C42" w:rsidP="008E6288">
      <w:pPr>
        <w:spacing w:before="9"/>
        <w:rPr>
          <w:rFonts w:ascii="Phetsarath OT" w:eastAsia="Phetsarath OT" w:hAnsi="Phetsarath OT" w:cs="Phetsarath OT"/>
          <w:sz w:val="28"/>
          <w:szCs w:val="28"/>
        </w:rPr>
      </w:pPr>
    </w:p>
    <w:p w14:paraId="217479C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Service</w:t>
      </w:r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and Sou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ce</w:t>
      </w:r>
      <w:r w:rsidRPr="008E6288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Repo</w:t>
      </w:r>
    </w:p>
    <w:p w14:paraId="0C6FEE6E" w14:textId="77777777" w:rsidR="00476C42" w:rsidRPr="00730EE8" w:rsidRDefault="0002656F" w:rsidP="008E6288">
      <w:pPr>
        <w:spacing w:before="11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sz w:val="24"/>
          <w:szCs w:val="24"/>
        </w:rPr>
        <w:t>Github</w:t>
      </w:r>
      <w:proofErr w:type="spellEnd"/>
    </w:p>
    <w:p w14:paraId="3D1ABB77" w14:textId="77777777" w:rsidR="00476C42" w:rsidRPr="00730EE8" w:rsidRDefault="0002656F" w:rsidP="008E6288">
      <w:pPr>
        <w:spacing w:before="10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sz w:val="24"/>
          <w:szCs w:val="24"/>
        </w:rPr>
        <w:t>Docker</w:t>
      </w:r>
      <w:proofErr w:type="spellEnd"/>
      <w:r w:rsidRPr="00730EE8">
        <w:rPr>
          <w:rFonts w:ascii="Phetsarath OT" w:eastAsia="Phetsarath OT" w:hAnsi="Phetsarath OT" w:cs="Phetsarath OT"/>
          <w:spacing w:val="14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hub</w:t>
      </w:r>
    </w:p>
    <w:p w14:paraId="4596A556" w14:textId="0C0F07CF" w:rsidR="00476C42" w:rsidRPr="00730EE8" w:rsidRDefault="0002656F" w:rsidP="008E6288">
      <w:pPr>
        <w:spacing w:before="10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DigitalOcean Applet</w:t>
      </w:r>
      <w:r w:rsidRPr="00730EE8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engine</w:t>
      </w:r>
      <w:r w:rsidR="009065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+</w:t>
      </w:r>
      <w:r w:rsidR="009065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Container Registry</w:t>
      </w:r>
    </w:p>
    <w:p w14:paraId="3F51BDAB" w14:textId="77777777" w:rsidR="00476C42" w:rsidRPr="00730EE8" w:rsidRDefault="00476C42" w:rsidP="008E6288">
      <w:pPr>
        <w:spacing w:before="9"/>
        <w:rPr>
          <w:rFonts w:ascii="Phetsarath OT" w:eastAsia="Phetsarath OT" w:hAnsi="Phetsarath OT" w:cs="Phetsarath OT"/>
          <w:sz w:val="28"/>
          <w:szCs w:val="28"/>
        </w:rPr>
      </w:pPr>
    </w:p>
    <w:p w14:paraId="3DE61267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pacing w:val="-22"/>
          <w:position w:val="-1"/>
          <w:sz w:val="24"/>
          <w:szCs w:val="24"/>
        </w:rPr>
        <w:t>T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ool</w:t>
      </w:r>
      <w:r w:rsidRPr="008E6288">
        <w:rPr>
          <w:rFonts w:ascii="Phetsarath OT" w:eastAsia="Phetsarath OT" w:hAnsi="Phetsarath OT" w:cs="Phetsarath OT"/>
          <w:b/>
          <w:spacing w:val="-6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P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oject</w:t>
      </w:r>
      <w:r w:rsidRPr="008E6288">
        <w:rPr>
          <w:rFonts w:ascii="Phetsarath OT" w:eastAsia="Phetsarath OT" w:hAnsi="Phetsarath OT" w:cs="Phetsarath OT"/>
          <w:b/>
          <w:spacing w:val="9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Management</w:t>
      </w:r>
      <w:r w:rsidRPr="008E6288">
        <w:rPr>
          <w:rFonts w:ascii="Phetsarath OT" w:eastAsia="Phetsarath OT" w:hAnsi="Phetsarath OT" w:cs="Phetsarath OT"/>
          <w:b/>
          <w:spacing w:val="24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Support</w:t>
      </w:r>
    </w:p>
    <w:p w14:paraId="3E5CC59F" w14:textId="77777777" w:rsidR="00476C42" w:rsidRPr="00730EE8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Jira</w:t>
      </w:r>
      <w:proofErr w:type="spellEnd"/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Service</w:t>
      </w:r>
      <w:r w:rsidRPr="00730EE8">
        <w:rPr>
          <w:rFonts w:ascii="Phetsarath OT" w:eastAsia="Phetsarath OT" w:hAnsi="Phetsarath OT" w:cs="Phetsarath OT"/>
          <w:bCs/>
          <w:spacing w:val="-7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(Agile</w:t>
      </w:r>
      <w:r w:rsidRPr="00730EE8">
        <w:rPr>
          <w:rFonts w:ascii="Phetsarath OT" w:eastAsia="Phetsarath OT" w:hAnsi="Phetsarath OT" w:cs="Phetsarath OT"/>
          <w:bCs/>
          <w:spacing w:val="-22"/>
          <w:position w:val="-1"/>
          <w:sz w:val="24"/>
          <w:szCs w:val="24"/>
        </w:rPr>
        <w:t xml:space="preserve"> T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eam</w:t>
      </w:r>
      <w:r w:rsidRPr="00730EE8">
        <w:rPr>
          <w:rFonts w:ascii="Phetsarath OT" w:eastAsia="Phetsarath OT" w:hAnsi="Phetsarath OT" w:cs="Phetsarath OT"/>
          <w:bCs/>
          <w:spacing w:val="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w w:val="101"/>
          <w:position w:val="-1"/>
          <w:sz w:val="24"/>
          <w:szCs w:val="24"/>
        </w:rPr>
        <w:t>Management)</w:t>
      </w:r>
    </w:p>
    <w:p w14:paraId="08163430" w14:textId="77777777" w:rsidR="00476C42" w:rsidRPr="008E6288" w:rsidRDefault="00476C42" w:rsidP="008E6288">
      <w:pPr>
        <w:spacing w:before="8"/>
        <w:rPr>
          <w:rFonts w:ascii="Phetsarath OT" w:eastAsia="Phetsarath OT" w:hAnsi="Phetsarath OT" w:cs="Phetsarath OT"/>
          <w:sz w:val="26"/>
          <w:szCs w:val="26"/>
        </w:rPr>
      </w:pPr>
    </w:p>
    <w:p w14:paraId="56DCDD98" w14:textId="22C23777" w:rsidR="00476C42" w:rsidRPr="008E6288" w:rsidRDefault="005D28D5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ສີ່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ທີ່ຜູ້ວ່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ຈ້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າງຈະ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ຕ້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ອງ</w:t>
      </w:r>
      <w:r w:rsidR="0002656F" w:rsidRPr="008E6288">
        <w:rPr>
          <w:rFonts w:ascii="Phetsarath OT" w:eastAsia="Phetsarath OT" w:hAnsi="Phetsarath OT" w:cs="Phetsarath OT"/>
          <w:spacing w:val="24"/>
          <w:w w:val="93"/>
          <w:sz w:val="24"/>
          <w:szCs w:val="24"/>
        </w:rPr>
        <w:t xml:space="preserve"> 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ສະຫນອງ</w:t>
      </w:r>
    </w:p>
    <w:p w14:paraId="722DE6FC" w14:textId="77777777" w:rsidR="00476C42" w:rsidRPr="00730EE8" w:rsidRDefault="0002656F" w:rsidP="008E6288">
      <w:pPr>
        <w:spacing w:before="22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15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Account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Apple</w:t>
      </w:r>
      <w:r w:rsidRPr="00730EE8">
        <w:rPr>
          <w:rFonts w:ascii="Phetsarath OT" w:eastAsia="Phetsarath OT" w:hAnsi="Phetsarath OT" w:cs="Phetsarath OT"/>
          <w:bCs/>
          <w:spacing w:val="-11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Sto</w:t>
      </w:r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</w:t>
      </w:r>
      <w:r w:rsidRPr="00730EE8">
        <w:rPr>
          <w:rFonts w:ascii="Phetsarath OT" w:eastAsia="Phetsarath OT" w:hAnsi="Phetsarath OT" w:cs="Phetsarath OT"/>
          <w:bCs/>
          <w:spacing w:val="3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and Google</w:t>
      </w:r>
      <w:r w:rsidRPr="00730EE8">
        <w:rPr>
          <w:rFonts w:ascii="Phetsarath OT" w:eastAsia="Phetsarath OT" w:hAnsi="Phetsarath OT" w:cs="Phetsarath OT"/>
          <w:bCs/>
          <w:spacing w:val="-7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Account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Play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Sto</w:t>
      </w:r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730EE8">
        <w:rPr>
          <w:rFonts w:ascii="Phetsarath OT" w:eastAsia="Phetsarath OT" w:hAnsi="Phetsarath OT" w:cs="Phetsarath OT"/>
          <w:bCs/>
          <w:w w:val="103"/>
          <w:position w:val="-1"/>
          <w:sz w:val="24"/>
          <w:szCs w:val="24"/>
        </w:rPr>
        <w:t>e</w:t>
      </w:r>
    </w:p>
    <w:p w14:paraId="6603386C" w14:textId="41EBAF0A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ຜູ້ຮັບຜີ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ດຊອບ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າ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ບໍລິ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ຂອງ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ນດາ</w:t>
      </w:r>
      <w:r w:rsidRPr="008E6288">
        <w:rPr>
          <w:rFonts w:ascii="Phetsarath OT" w:eastAsia="Phetsarath OT" w:hAnsi="Phetsarath OT" w:cs="Phetsarath OT"/>
          <w:spacing w:val="26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Server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ຈະ</w:t>
      </w:r>
      <w:r w:rsidR="007B42E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24987036" w14:textId="53F09C21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ຮູ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ບພາບ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ທີ່ຈຳ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3"/>
          <w:w w:val="8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</w:p>
    <w:p w14:paraId="07158D74" w14:textId="12438463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ສະຫນອງ</w:t>
      </w:r>
      <w:r w:rsidRPr="008E6288">
        <w:rPr>
          <w:rFonts w:ascii="Phetsarath OT" w:eastAsia="Phetsarath OT" w:hAnsi="Phetsarath OT" w:cs="Phetsarath OT"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ອນໄຂ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policy</w:t>
      </w:r>
      <w:r w:rsidRPr="008E6288">
        <w:rPr>
          <w:rFonts w:ascii="Phetsarath OT" w:eastAsia="Phetsarath OT" w:hAnsi="Phetsarath OT" w:cs="Phetsarath OT"/>
          <w:b/>
          <w:spacing w:val="-1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ຂອງ</w:t>
      </w:r>
      <w:r w:rsidRPr="008E6288">
        <w:rPr>
          <w:rFonts w:ascii="Phetsarath OT" w:eastAsia="Phetsarath OT" w:hAnsi="Phetsarath OT" w:cs="Phetsarath OT"/>
          <w:spacing w:val="6"/>
          <w:w w:val="9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app</w:t>
      </w:r>
      <w:r w:rsidRPr="008E6288">
        <w:rPr>
          <w:rFonts w:ascii="Phetsarath OT" w:eastAsia="Phetsarath OT" w:hAnsi="Phetsarath OT" w:cs="Phetsarath OT"/>
          <w:b/>
          <w:spacing w:val="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hyperlink r:id="rId20"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ອົ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ງກອນຂອງທາງ</w:t>
        </w:r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ລູ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ກ</w:t>
        </w:r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ຄ້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າ</w:t>
        </w:r>
      </w:hyperlink>
    </w:p>
    <w:p w14:paraId="60E059B4" w14:textId="19944AF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ສະຫນອງ</w:t>
      </w:r>
      <w:r w:rsidRPr="008E6288">
        <w:rPr>
          <w:rFonts w:ascii="Phetsarath OT" w:eastAsia="Phetsarath OT" w:hAnsi="Phetsarath OT" w:cs="Phetsarath OT"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DNS, SSL</w:t>
      </w:r>
      <w:r w:rsidRPr="008E6288">
        <w:rPr>
          <w:rFonts w:ascii="Phetsarath OT" w:eastAsia="Phetsarath OT" w:hAnsi="Phetsarath OT" w:cs="Phetsarath OT"/>
          <w:b/>
          <w:spacing w:val="-1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Server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ຈະໃ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ຊ້</w:t>
      </w:r>
    </w:p>
    <w:p w14:paraId="19DE41EF" w14:textId="0B69E872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="00F94CF3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hyperlink r:id="rId21">
        <w:r w:rsidR="00F94CF3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ຜີດ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ດຊ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ປ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ພາ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="00F94CF3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ທີ່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ຈະໃ</w:t>
        </w:r>
        <w:r w:rsidR="00F94CF3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ຊ້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ດງ</w:t>
        </w:r>
        <w:r w:rsidRPr="008E6288">
          <w:rPr>
            <w:rFonts w:ascii="Phetsarath OT" w:eastAsia="Phetsarath OT" w:hAnsi="Phetsarath OT" w:cs="Phetsarath OT"/>
            <w:w w:val="87"/>
            <w:sz w:val="24"/>
            <w:szCs w:val="24"/>
            <w:cs/>
            <w:lang w:bidi="lo-LA"/>
          </w:rPr>
          <w:t>ຂອ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ລ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="00F94CF3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ບົ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</w:hyperlink>
    </w:p>
    <w:p w14:paraId="7E9424BE" w14:textId="77777777" w:rsidR="00476C42" w:rsidRPr="008E6288" w:rsidRDefault="00476C42" w:rsidP="008E6288">
      <w:pPr>
        <w:spacing w:before="14"/>
        <w:rPr>
          <w:rFonts w:ascii="Phetsarath OT" w:eastAsia="Phetsarath OT" w:hAnsi="Phetsarath OT" w:cs="Phetsarath OT"/>
          <w:sz w:val="26"/>
          <w:szCs w:val="26"/>
        </w:rPr>
      </w:pPr>
    </w:p>
    <w:p w14:paraId="145292B3" w14:textId="63576C9C" w:rsidR="00476C42" w:rsidRPr="008E6288" w:rsidRDefault="005568DA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="0002656F"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="0002656F"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="0002656F"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="0002656F"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="0002656F"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ສະຫນອງ</w:t>
      </w:r>
    </w:p>
    <w:p w14:paraId="2F43736F" w14:textId="30F178D2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b/>
          <w:spacing w:val="15"/>
          <w:sz w:val="24"/>
          <w:szCs w:val="24"/>
        </w:rPr>
        <w:t xml:space="preserve"> </w:t>
      </w:r>
      <w:r w:rsidR="0022235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="0022235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ຈະ</w:t>
      </w:r>
      <w:r w:rsidR="00222354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ດູ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ແລແລະ</w:t>
      </w:r>
      <w:r w:rsidR="0022235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ບປະ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ນການແ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ກ້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ໄຂ</w:t>
      </w:r>
      <w:r w:rsidR="0022235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ບັ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ກທີ່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="00222354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ຂື້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ນເ</w:t>
      </w:r>
      <w:r w:rsidR="0022235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ໄລ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ຍ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6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22235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.</w:t>
      </w:r>
    </w:p>
    <w:p w14:paraId="2A145FDF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-1"/>
          <w:sz w:val="24"/>
          <w:szCs w:val="24"/>
          <w:cs/>
          <w:lang w:bidi="lo-LA"/>
        </w:rPr>
        <w:t>ຫມາຍເຫດ</w:t>
      </w:r>
    </w:p>
    <w:p w14:paraId="4CC2F88D" w14:textId="09A38D33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ໃນເວລາ</w:t>
      </w:r>
      <w:r w:rsidR="0083212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ເ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ມີ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ການເ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ພີ່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spacing w:val="8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Requi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ement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83212C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22">
        <w:r w:rsidRPr="008E6288">
          <w:rPr>
            <w:rFonts w:ascii="Phetsarath OT" w:eastAsia="Phetsarath OT" w:hAnsi="Phetsarath OT" w:cs="Phetsarath OT"/>
            <w:w w:val="107"/>
            <w:sz w:val="24"/>
            <w:szCs w:val="24"/>
            <w:cs/>
            <w:lang w:bidi="lo-LA"/>
          </w:rPr>
          <w:t>ຈະ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ຄີ</w:t>
        </w:r>
        <w:r w:rsidRPr="008E6288">
          <w:rPr>
            <w:rFonts w:ascii="Phetsarath OT" w:eastAsia="Phetsarath OT" w:hAnsi="Phetsarath OT" w:cs="Phetsarath OT"/>
            <w:w w:val="96"/>
            <w:sz w:val="24"/>
            <w:szCs w:val="24"/>
            <w:cs/>
            <w:lang w:bidi="lo-LA"/>
          </w:rPr>
          <w:t>ດໄ</w:t>
        </w:r>
        <w:r w:rsidR="0083212C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ລ່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ຄ່າ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ພັດ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ດທ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ພີ່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  <w:r w:rsidR="0083212C" w:rsidRPr="008E6288">
          <w:rPr>
            <w:rFonts w:ascii="Phetsarath OT" w:eastAsia="Phetsarath OT" w:hAnsi="Phetsarath OT" w:cs="Phetsarath OT" w:hint="cs"/>
            <w:w w:val="86"/>
            <w:sz w:val="24"/>
            <w:szCs w:val="24"/>
            <w:cs/>
            <w:lang w:bidi="lo-LA"/>
          </w:rPr>
          <w:t>ຂື້</w:t>
        </w:r>
        <w:r w:rsidRPr="008E6288">
          <w:rPr>
            <w:rFonts w:ascii="Phetsarath OT" w:eastAsia="Phetsarath OT" w:hAnsi="Phetsarath OT" w:cs="Phetsarath OT"/>
            <w:w w:val="95"/>
            <w:sz w:val="24"/>
            <w:szCs w:val="24"/>
            <w:cs/>
            <w:lang w:bidi="lo-LA"/>
          </w:rPr>
          <w:t>ນຕາມຄວາມເຫມາະ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 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Requirment</w:t>
      </w:r>
      <w:proofErr w:type="spell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ມາເ</w:t>
      </w:r>
      <w:r w:rsidR="0083212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ພີ່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23"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ດເ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ຮັ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ດໃ</w:t>
        </w:r>
        <w:r w:rsidR="0083212C" w:rsidRPr="008E6288">
          <w:rPr>
            <w:rFonts w:ascii="Phetsarath OT" w:eastAsia="Phetsarath OT" w:hAnsi="Phetsarath OT" w:cs="Phetsarath OT" w:hint="cs"/>
            <w:w w:val="110"/>
            <w:sz w:val="24"/>
            <w:szCs w:val="24"/>
            <w:cs/>
            <w:lang w:bidi="lo-LA"/>
          </w:rPr>
          <w:t>ຫ້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ເວລາ</w:t>
        </w:r>
        <w:r w:rsidR="0083212C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ທີ່</w:t>
        </w:r>
        <w:r w:rsidR="0083212C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ກຳ</w:t>
        </w:r>
        <w:r w:rsidR="0083212C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ນົ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ດອ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</w:t>
        </w:r>
        <w:r w:rsidR="0083212C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ບໍ່</w:t>
        </w:r>
        <w:r w:rsidRPr="008E6288">
          <w:rPr>
            <w:rFonts w:ascii="Phetsarath OT" w:eastAsia="Phetsarath OT" w:hAnsi="Phetsarath OT" w:cs="Phetsarath OT"/>
            <w:w w:val="108"/>
            <w:sz w:val="24"/>
            <w:szCs w:val="24"/>
            <w:cs/>
            <w:lang w:bidi="lo-LA"/>
          </w:rPr>
          <w:t>ໄ</w:t>
        </w:r>
        <w:r w:rsidR="0083212C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w w:val="81"/>
            <w:sz w:val="24"/>
            <w:szCs w:val="24"/>
            <w:cs/>
            <w:lang w:bidi="lo-LA"/>
          </w:rPr>
          <w:t>ຕ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ຄ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ດກ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b/>
          <w:sz w:val="24"/>
          <w:szCs w:val="24"/>
        </w:rPr>
        <w:t>.</w:t>
      </w:r>
    </w:p>
    <w:p w14:paraId="6EC60D24" w14:textId="01AEC4CE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b/>
          <w:spacing w:val="1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ການ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ຄິດ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ດໄ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ລາຄາແ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0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ພາຍຫ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ງກາ</w:t>
      </w:r>
      <w:proofErr w:type="gramStart"/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pacing w:val="5"/>
          <w:w w:val="91"/>
          <w:sz w:val="24"/>
          <w:szCs w:val="24"/>
        </w:rPr>
        <w:t xml:space="preserve"> </w:t>
      </w:r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proofErr w:type="gramEnd"/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fldChar w:fldCharType="begin"/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 xml:space="preserve"> HYPERLINK "mailto:@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instrText>ງໃຫ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>5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instrText>ແນ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>J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instrText>ໃຈກ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>J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instrText>ຽວກ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>$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instrText xml:space="preserve">ບ" 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instrText xml:space="preserve">\h </w:instrText>
      </w:r>
      <w:r w:rsidR="001315F1" w:rsidRPr="008E6288">
        <w:rPr>
          <w:rFonts w:ascii="Phetsarath OT" w:eastAsia="Phetsarath OT" w:hAnsi="Phetsarath OT" w:cs="Phetsarath OT"/>
          <w:sz w:val="24"/>
          <w:szCs w:val="24"/>
        </w:rPr>
        <w:fldChar w:fldCharType="separate"/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ລົ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ງໃ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ຫ້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ແ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ນ່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ໃຈ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ກ່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ຽວ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ບ</w:t>
      </w:r>
      <w:r w:rsidR="001315F1" w:rsidRPr="008E6288">
        <w:rPr>
          <w:rFonts w:ascii="Phetsarath OT" w:eastAsia="Phetsarath OT" w:hAnsi="Phetsarath OT" w:cs="Phetsarath OT"/>
          <w:w w:val="91"/>
          <w:sz w:val="24"/>
          <w:szCs w:val="24"/>
        </w:rPr>
        <w:fldChar w:fldCharType="end"/>
      </w:r>
      <w:r w:rsidRPr="008E6288">
        <w:rPr>
          <w:rFonts w:ascii="Phetsarath OT" w:eastAsia="Phetsarath OT" w:hAnsi="Phetsarath OT" w:cs="Phetsarath OT"/>
          <w:spacing w:val="-4"/>
          <w:w w:val="91"/>
          <w:sz w:val="24"/>
          <w:szCs w:val="24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equirment</w:t>
      </w:r>
      <w:proofErr w:type="spell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</w:t>
      </w:r>
    </w:p>
    <w:sectPr w:rsidR="00476C42" w:rsidRPr="008E6288">
      <w:pgSz w:w="11920" w:h="16840"/>
      <w:pgMar w:top="1040" w:right="1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04039"/>
    <w:multiLevelType w:val="multilevel"/>
    <w:tmpl w:val="366AFA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42"/>
    <w:rsid w:val="0002656F"/>
    <w:rsid w:val="00092676"/>
    <w:rsid w:val="00092ED6"/>
    <w:rsid w:val="001315F1"/>
    <w:rsid w:val="0013334A"/>
    <w:rsid w:val="0014182E"/>
    <w:rsid w:val="001643D3"/>
    <w:rsid w:val="001978CC"/>
    <w:rsid w:val="001C23A4"/>
    <w:rsid w:val="001D3F81"/>
    <w:rsid w:val="002101D2"/>
    <w:rsid w:val="00211A95"/>
    <w:rsid w:val="00214111"/>
    <w:rsid w:val="00222354"/>
    <w:rsid w:val="002620D3"/>
    <w:rsid w:val="00270A0C"/>
    <w:rsid w:val="002D3302"/>
    <w:rsid w:val="002F372D"/>
    <w:rsid w:val="00315612"/>
    <w:rsid w:val="003518CB"/>
    <w:rsid w:val="00370EA2"/>
    <w:rsid w:val="00402D67"/>
    <w:rsid w:val="0041272D"/>
    <w:rsid w:val="00476C42"/>
    <w:rsid w:val="0049023D"/>
    <w:rsid w:val="004A70DE"/>
    <w:rsid w:val="00504C3A"/>
    <w:rsid w:val="005568DA"/>
    <w:rsid w:val="005B34E4"/>
    <w:rsid w:val="005D28D5"/>
    <w:rsid w:val="0061417E"/>
    <w:rsid w:val="0064324D"/>
    <w:rsid w:val="006A1328"/>
    <w:rsid w:val="006A53EA"/>
    <w:rsid w:val="00730EE8"/>
    <w:rsid w:val="007426DA"/>
    <w:rsid w:val="00755EA0"/>
    <w:rsid w:val="007A66C5"/>
    <w:rsid w:val="007B42EC"/>
    <w:rsid w:val="007C4406"/>
    <w:rsid w:val="00823B10"/>
    <w:rsid w:val="0083212C"/>
    <w:rsid w:val="00842743"/>
    <w:rsid w:val="00865942"/>
    <w:rsid w:val="00875209"/>
    <w:rsid w:val="008B01B7"/>
    <w:rsid w:val="008B0A52"/>
    <w:rsid w:val="008D18A0"/>
    <w:rsid w:val="008D6761"/>
    <w:rsid w:val="008D78E1"/>
    <w:rsid w:val="008E6288"/>
    <w:rsid w:val="0090654D"/>
    <w:rsid w:val="00925AAB"/>
    <w:rsid w:val="0093265F"/>
    <w:rsid w:val="00962D29"/>
    <w:rsid w:val="009A2A0E"/>
    <w:rsid w:val="00A07521"/>
    <w:rsid w:val="00A10C62"/>
    <w:rsid w:val="00A26D18"/>
    <w:rsid w:val="00AE4404"/>
    <w:rsid w:val="00C22829"/>
    <w:rsid w:val="00C6432E"/>
    <w:rsid w:val="00CE25F9"/>
    <w:rsid w:val="00D55718"/>
    <w:rsid w:val="00D753C8"/>
    <w:rsid w:val="00DD661A"/>
    <w:rsid w:val="00DF45BF"/>
    <w:rsid w:val="00E968CC"/>
    <w:rsid w:val="00F00478"/>
    <w:rsid w:val="00F94CF3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CA1A727"/>
  <w15:docId w15:val="{BE46ACAD-99A7-4A03-8C32-F760BFF9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77;&#3738;&#3738;&#3716;&#3757;&#3738;&#3716;@&#3751;" TargetMode="External"/><Relationship Id="rId13" Type="http://schemas.openxmlformats.org/officeDocument/2006/relationships/hyperlink" Target="mailto:&#3720;$&#3732;&#3713;&#3762;&#3737;&#3713;&#3762;&#3737;&#3749;@&#3719;&#3735;&#3760;&#3738;&#3773;&#3737;&#3779;&#3755;5&#3749;W&#3713;&#3716;5&#3762;" TargetMode="External"/><Relationship Id="rId18" Type="http://schemas.openxmlformats.org/officeDocument/2006/relationships/hyperlink" Target="mailto:&#3733;5&#3757;&#3719;&#3776;&#3739;$&#3737;&#3776;&#3719;i&#3737;&#3754;@&#3732;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&#3732;&#3722;&#3757;&#3738;&#3777;&#3739;&#3742;&#3762;&#3754;&#3762;&#3735;7&#3720;&#3760;&#3779;&#3722;5&#3754;&#3760;&#3777;&#3732;&#3719;&#3714;&#3757;&#3719;&#3749;&#3760;&#3738;@&#3738;" TargetMode="External"/><Relationship Id="rId7" Type="http://schemas.openxmlformats.org/officeDocument/2006/relationships/hyperlink" Target="mailto:@&#3737;&#3732;&#3773;&#3751;" TargetMode="External"/><Relationship Id="rId12" Type="http://schemas.openxmlformats.org/officeDocument/2006/relationships/hyperlink" Target="mailto:&#3720;$&#3732;&#3713;&#3762;&#3737;&#3735;$&#3719;&#3714;R&#3745;u&#3737;&#3738;u&#3713;&#3716;@&#3737;&#3733;J&#3762;&#3719;&#3739;&#3760;&#3776;&#3735;&#3732;" TargetMode="External"/><Relationship Id="rId17" Type="http://schemas.openxmlformats.org/officeDocument/2006/relationships/hyperlink" Target="mailto:&#3749;W&#3713;&#3716;5&#3762;&#3735;7&#3749;@&#3719;&#3734;&#3760;&#3738;&#3773;&#3737;&#3740;J&#3762;&#3737;&#3777;&#3757;$&#3738;&#3732;5&#3751;&#3725;&#3713;&#3762;&#3737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&#3735;u&#3713;&#3716;@&#3737;" TargetMode="External"/><Relationship Id="rId20" Type="http://schemas.openxmlformats.org/officeDocument/2006/relationships/hyperlink" Target="mailto:&#3757;@&#3719;&#3713;&#3757;&#3737;&#3714;&#3757;&#3719;&#3735;&#3762;&#3719;&#3749;W&#3713;&#3716;5&#3762;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&#3749;@&#3719;&#3735;&#3760;&#3738;&#3773;&#3737;&#3777;&#3738;&#3738;&#3738;u&#3713;&#3716;" TargetMode="External"/><Relationship Id="rId11" Type="http://schemas.openxmlformats.org/officeDocument/2006/relationships/hyperlink" Target="mailto:&#3754;&#3760;&#3777;&#3732;&#3719;&#3776;&#3739;$&#3737;&#3735;$&#3719;&#3733;@&#3751;&#3776;&#3749;&#3713;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&#3720;u&#3732;&#3739;&#3760;&#3754;@&#3719;" TargetMode="External"/><Relationship Id="rId15" Type="http://schemas.openxmlformats.org/officeDocument/2006/relationships/hyperlink" Target="mailto:&#3776;&#3722;i&#3719;&#3734;5&#3762;&#3776;&#3739;$&#3737;&#3716;&#3757;&#3738;&#3716;@&#3751;&#3733;5&#3757;&#3719;&#3777;&#3720;5&#3719;&#3714;R&#3745;u&#3737;&#3714;&#3757;&#3719;" TargetMode="External"/><Relationship Id="rId23" Type="http://schemas.openxmlformats.org/officeDocument/2006/relationships/hyperlink" Target="mailto:&#3757;&#3762;&#3732;&#3776;&#3758;$&#3732;&#3779;&#3755;5&#3776;&#3751;&#3749;&#3762;&#3735;7&#3713;12&#3737;@&#3732;&#3757;&#3762;&#3732;&#3738;T&#3780;&#3732;5&#3733;&#3762;&#3745;&#3716;&#3762;&#3732;&#3713;&#3762;&#3737;" TargetMode="External"/><Relationship Id="rId10" Type="http://schemas.openxmlformats.org/officeDocument/2006/relationships/hyperlink" Target="mailto:@&#3737;" TargetMode="External"/><Relationship Id="rId19" Type="http://schemas.openxmlformats.org/officeDocument/2006/relationships/hyperlink" Target="mailto:&#3720;$&#3732;&#3713;&#3762;&#3737;&#3714;R&#3745;W&#3737;&#3714;J&#3762;&#3751;&#3754;&#3762;&#3737;&#3722;J&#3751;&#3725;&#3776;&#3755;&#3749;H&#3757;&#3754;$&#3719;&#3716;@&#374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3776;&#3722;i&#3719;&#3734;5&#3762;&#3776;&#3739;$&#3737;&#3716;&#3757;&#3738;&#3716;@&#3751;&#3733;5&#3757;&#3719;&#3777;&#3720;5&#3719;&#3714;R&#3745;u&#3737;&#3714;&#3757;&#3719;&#3735;u&#3713;&#3716;" TargetMode="External"/><Relationship Id="rId14" Type="http://schemas.openxmlformats.org/officeDocument/2006/relationships/hyperlink" Target="mailto:&#3754;&#3762;&#3745;&#3762;&#3732;&#3776;&#3749;H&#3757;&#3713;&#3751;J&#3762;&#3720;&#3760;&#3739;5&#3757;&#3737;&#3777;&#3738;&#3738;&#3738;u&#3713;&#3716;@&#3737;" TargetMode="External"/><Relationship Id="rId22" Type="http://schemas.openxmlformats.org/officeDocument/2006/relationships/hyperlink" Target="mailto:&#3720;&#3760;&#3716;i&#3732;&#3780;&#3749;J&#3716;J&#3762;&#3742;$&#3732;&#3735;&#3760;&#3737;&#3762;&#3776;&#3742;7&#3745;&#3714;y&#3737;&#3733;&#3762;&#3745;&#3716;&#3751;&#3762;&#3745;&#3776;&#3755;&#3745;&#3762;&#3760;&#3754;@&#374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71</cp:revision>
  <dcterms:created xsi:type="dcterms:W3CDTF">2022-04-20T09:07:00Z</dcterms:created>
  <dcterms:modified xsi:type="dcterms:W3CDTF">2022-04-20T12:26:00Z</dcterms:modified>
</cp:coreProperties>
</file>