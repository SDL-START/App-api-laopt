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D9F1" w14:textId="5E12D567" w:rsidR="00476C42" w:rsidRDefault="0002656F" w:rsidP="0057485F">
      <w:pPr>
        <w:spacing w:before="57"/>
        <w:ind w:left="2872" w:right="2852"/>
        <w:jc w:val="center"/>
        <w:rPr>
          <w:rFonts w:ascii="Phetsarath OT" w:eastAsia="Phetsarath OT" w:hAnsi="Phetsarath OT" w:cs="Phetsarath OT"/>
          <w:b/>
          <w:sz w:val="24"/>
          <w:szCs w:val="24"/>
        </w:rPr>
      </w:pPr>
      <w:r w:rsidRPr="00FE7725">
        <w:rPr>
          <w:rFonts w:ascii="Phetsarath OT" w:eastAsia="Phetsarath OT" w:hAnsi="Phetsarath OT" w:cs="Phetsarath OT"/>
          <w:b/>
          <w:sz w:val="24"/>
          <w:szCs w:val="24"/>
        </w:rPr>
        <w:t>P</w:t>
      </w:r>
      <w:r w:rsidRPr="00FE7725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FE7725">
        <w:rPr>
          <w:rFonts w:ascii="Phetsarath OT" w:eastAsia="Phetsarath OT" w:hAnsi="Phetsarath OT" w:cs="Phetsarath OT"/>
          <w:b/>
          <w:sz w:val="24"/>
          <w:szCs w:val="24"/>
        </w:rPr>
        <w:t>oject</w:t>
      </w:r>
      <w:r w:rsidRPr="00FE7725">
        <w:rPr>
          <w:rFonts w:ascii="Phetsarath OT" w:eastAsia="Phetsarath OT" w:hAnsi="Phetsarath OT" w:cs="Phetsarath OT"/>
          <w:b/>
          <w:spacing w:val="9"/>
          <w:sz w:val="24"/>
          <w:szCs w:val="24"/>
        </w:rPr>
        <w:t xml:space="preserve"> 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ປະ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ກັ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ນ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ສຸ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ຂະພາ</w:t>
      </w:r>
      <w:proofErr w:type="gramStart"/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ບ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</w:rPr>
        <w:t xml:space="preserve"> </w:t>
      </w:r>
      <w:r w:rsidRPr="00FE7725">
        <w:rPr>
          <w:rFonts w:ascii="Phetsarath OT" w:eastAsia="Phetsarath OT" w:hAnsi="Phetsarath OT" w:cs="Phetsarath OT"/>
          <w:b/>
          <w:spacing w:val="8"/>
          <w:w w:val="89"/>
          <w:sz w:val="28"/>
          <w:szCs w:val="28"/>
        </w:rPr>
        <w:t xml:space="preserve"> 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ໂ</w:t>
      </w:r>
      <w:proofErr w:type="gramEnd"/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ຄ</w:t>
      </w:r>
      <w:r w:rsidR="002F372D" w:rsidRPr="00FE7725">
        <w:rPr>
          <w:rFonts w:ascii="Phetsarath OT" w:eastAsia="Phetsarath OT" w:hAnsi="Phetsarath OT" w:cs="Phetsarath OT" w:hint="cs"/>
          <w:b/>
          <w:w w:val="89"/>
          <w:sz w:val="28"/>
          <w:szCs w:val="28"/>
          <w:cs/>
          <w:lang w:bidi="lo-LA"/>
        </w:rPr>
        <w:t>ວີ</w:t>
      </w:r>
      <w:r w:rsidRPr="00FE7725">
        <w:rPr>
          <w:rFonts w:ascii="Phetsarath OT" w:eastAsia="Phetsarath OT" w:hAnsi="Phetsarath OT" w:cs="Phetsarath OT"/>
          <w:b/>
          <w:w w:val="89"/>
          <w:sz w:val="28"/>
          <w:szCs w:val="28"/>
          <w:cs/>
          <w:lang w:bidi="lo-LA"/>
        </w:rPr>
        <w:t>ດ</w:t>
      </w:r>
      <w:r w:rsidRPr="00FE7725">
        <w:rPr>
          <w:rFonts w:ascii="Phetsarath OT" w:eastAsia="Phetsarath OT" w:hAnsi="Phetsarath OT" w:cs="Phetsarath OT"/>
          <w:b/>
          <w:spacing w:val="1"/>
          <w:w w:val="89"/>
          <w:sz w:val="28"/>
          <w:szCs w:val="28"/>
        </w:rPr>
        <w:t xml:space="preserve"> </w:t>
      </w:r>
    </w:p>
    <w:p w14:paraId="1391B01B" w14:textId="77777777" w:rsidR="0057485F" w:rsidRPr="0057485F" w:rsidRDefault="0057485F" w:rsidP="0057485F">
      <w:pPr>
        <w:spacing w:before="57"/>
        <w:ind w:left="2872" w:right="2852"/>
        <w:jc w:val="center"/>
        <w:rPr>
          <w:rFonts w:ascii="Phetsarath OT" w:eastAsia="Phetsarath OT" w:hAnsi="Phetsarath OT" w:cs="Phetsarath OT"/>
          <w:b/>
          <w:sz w:val="24"/>
          <w:szCs w:val="24"/>
        </w:rPr>
      </w:pPr>
    </w:p>
    <w:p w14:paraId="2BBCCEAD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Client </w:t>
      </w:r>
      <w:proofErr w:type="spellStart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MobileApp</w:t>
      </w:r>
      <w:proofErr w:type="spellEnd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 And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oid</w:t>
      </w:r>
      <w:r w:rsidRPr="008E6288">
        <w:rPr>
          <w:rFonts w:ascii="Phetsarath OT" w:eastAsia="Phetsarath OT" w:hAnsi="Phetsarath OT" w:cs="Phetsarath OT"/>
          <w:b/>
          <w:spacing w:val="-20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&amp;</w:t>
      </w:r>
      <w:r w:rsidRPr="008E6288">
        <w:rPr>
          <w:rFonts w:ascii="Phetsarath OT" w:eastAsia="Phetsarath OT" w:hAnsi="Phetsarath OT" w:cs="Phetsarath OT"/>
          <w:b/>
          <w:spacing w:val="-9"/>
          <w:position w:val="-1"/>
          <w:sz w:val="24"/>
          <w:szCs w:val="24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iOS</w:t>
      </w:r>
      <w:proofErr w:type="spellEnd"/>
    </w:p>
    <w:p w14:paraId="0551846A" w14:textId="57C90D1B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position w:val="1"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position w:val="1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Flutter Framework</w:t>
      </w:r>
      <w:r w:rsidRPr="001315F1">
        <w:rPr>
          <w:rFonts w:ascii="Phetsarath OT" w:eastAsia="Phetsarath OT" w:hAnsi="Phetsarath OT" w:cs="Phetsarath OT"/>
          <w:bCs/>
          <w:spacing w:val="1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and Dart</w:t>
      </w:r>
      <w:r w:rsidRPr="001315F1">
        <w:rPr>
          <w:rFonts w:ascii="Phetsarath OT" w:eastAsia="Phetsarath OT" w:hAnsi="Phetsarath OT" w:cs="Phetsarath OT"/>
          <w:bCs/>
          <w:spacing w:val="8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P</w:t>
      </w:r>
      <w:r w:rsidRPr="001315F1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 xml:space="preserve">ogramming 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</w:rPr>
        <w:t>(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ນຳ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  <w:cs/>
          <w:lang w:bidi="lo-LA"/>
        </w:rPr>
        <w:t>ໃ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ຊ້</w:t>
      </w:r>
      <w:r w:rsidRPr="001315F1">
        <w:rPr>
          <w:rFonts w:ascii="Phetsarath OT" w:eastAsia="Phetsarath OT" w:hAnsi="Phetsarath OT" w:cs="Phetsarath OT"/>
          <w:bCs/>
          <w:spacing w:val="14"/>
          <w:w w:val="86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sz w:val="24"/>
          <w:szCs w:val="24"/>
        </w:rPr>
        <w:t>UI</w:t>
      </w:r>
      <w:r w:rsidRPr="001315F1">
        <w:rPr>
          <w:rFonts w:ascii="Phetsarath OT" w:eastAsia="Phetsarath OT" w:hAnsi="Phetsarath OT" w:cs="Phetsarath OT"/>
          <w:bCs/>
          <w:spacing w:val="6"/>
          <w:sz w:val="24"/>
          <w:szCs w:val="24"/>
        </w:rPr>
        <w:t xml:space="preserve"> </w:t>
      </w:r>
      <w:r w:rsidR="0049023D" w:rsidRPr="001315F1">
        <w:rPr>
          <w:rFonts w:ascii="Phetsarath OT" w:eastAsia="Phetsarath OT" w:hAnsi="Phetsarath OT" w:cs="Phetsarath OT" w:hint="cs"/>
          <w:bCs/>
          <w:w w:val="92"/>
          <w:sz w:val="24"/>
          <w:szCs w:val="24"/>
          <w:cs/>
          <w:lang w:bidi="lo-LA"/>
        </w:rPr>
        <w:t>ທີ່</w:t>
      </w:r>
      <w:r w:rsidR="0049023D" w:rsidRPr="001315F1">
        <w:rPr>
          <w:rFonts w:ascii="Phetsarath OT" w:eastAsia="Phetsarath OT" w:hAnsi="Phetsarath OT" w:cs="Phetsarath OT" w:hint="cs"/>
          <w:bCs/>
          <w:w w:val="91"/>
          <w:sz w:val="24"/>
          <w:szCs w:val="24"/>
          <w:cs/>
          <w:lang w:bidi="lo-LA"/>
        </w:rPr>
        <w:t>ເຄີຍ</w:t>
      </w:r>
      <w:r w:rsidRPr="001315F1">
        <w:rPr>
          <w:rFonts w:ascii="Phetsarath OT" w:eastAsia="Phetsarath OT" w:hAnsi="Phetsarath OT" w:cs="Phetsarath OT"/>
          <w:bCs/>
          <w:w w:val="87"/>
          <w:sz w:val="24"/>
          <w:szCs w:val="24"/>
          <w:cs/>
          <w:lang w:bidi="lo-LA"/>
        </w:rPr>
        <w:t>ອອກແບບໄ</w:t>
      </w:r>
      <w:r w:rsidR="0049023D" w:rsidRPr="001315F1">
        <w:rPr>
          <w:rFonts w:ascii="Phetsarath OT" w:eastAsia="Phetsarath OT" w:hAnsi="Phetsarath OT" w:cs="Phetsarath OT" w:hint="cs"/>
          <w:bCs/>
          <w:w w:val="86"/>
          <w:sz w:val="24"/>
          <w:szCs w:val="24"/>
          <w:cs/>
          <w:lang w:bidi="lo-LA"/>
        </w:rPr>
        <w:t>ວ້</w:t>
      </w:r>
      <w:r w:rsidRPr="001315F1">
        <w:rPr>
          <w:rFonts w:ascii="Phetsarath OT" w:eastAsia="Phetsarath OT" w:hAnsi="Phetsarath OT" w:cs="Phetsarath OT"/>
          <w:bCs/>
          <w:w w:val="82"/>
          <w:sz w:val="24"/>
          <w:szCs w:val="24"/>
          <w:cs/>
          <w:lang w:bidi="lo-LA"/>
        </w:rPr>
        <w:t>ແ</w:t>
      </w:r>
      <w:r w:rsidR="0049023D" w:rsidRPr="001315F1">
        <w:rPr>
          <w:rFonts w:ascii="Phetsarath OT" w:eastAsia="Phetsarath OT" w:hAnsi="Phetsarath OT" w:cs="Phetsarath OT" w:hint="cs"/>
          <w:bCs/>
          <w:w w:val="89"/>
          <w:sz w:val="24"/>
          <w:szCs w:val="24"/>
          <w:cs/>
          <w:lang w:bidi="lo-LA"/>
        </w:rPr>
        <w:t>ລ້</w:t>
      </w:r>
      <w:r w:rsidRPr="001315F1">
        <w:rPr>
          <w:rFonts w:ascii="Phetsarath OT" w:eastAsia="Phetsarath OT" w:hAnsi="Phetsarath OT" w:cs="Phetsarath OT"/>
          <w:bCs/>
          <w:w w:val="86"/>
          <w:sz w:val="24"/>
          <w:szCs w:val="24"/>
          <w:cs/>
          <w:lang w:bidi="lo-LA"/>
        </w:rPr>
        <w:t>ວ</w:t>
      </w:r>
      <w:r w:rsidRPr="001315F1">
        <w:rPr>
          <w:rFonts w:ascii="Phetsarath OT" w:eastAsia="Phetsarath OT" w:hAnsi="Phetsarath OT" w:cs="Phetsarath OT"/>
          <w:bCs/>
          <w:w w:val="88"/>
          <w:sz w:val="24"/>
          <w:szCs w:val="24"/>
        </w:rPr>
        <w:t>)</w:t>
      </w:r>
    </w:p>
    <w:p w14:paraId="2351878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Module</w:t>
      </w:r>
      <w:r w:rsidRPr="008E6288">
        <w:rPr>
          <w:rFonts w:ascii="Phetsarath OT" w:eastAsia="Phetsarath OT" w:hAnsi="Phetsarath OT" w:cs="Phetsarath OT"/>
          <w:b/>
          <w:spacing w:val="7"/>
          <w:position w:val="-1"/>
          <w:sz w:val="24"/>
          <w:szCs w:val="24"/>
        </w:rPr>
        <w:t xml:space="preserve"> </w:t>
      </w:r>
      <w:proofErr w:type="gramStart"/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equi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ement</w:t>
      </w:r>
      <w:r w:rsidRPr="008E6288">
        <w:rPr>
          <w:rFonts w:ascii="Phetsarath OT" w:eastAsia="Phetsarath OT" w:hAnsi="Phetsarath OT" w:cs="Phetsarath OT"/>
          <w:b/>
          <w:spacing w:val="1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3"/>
          <w:position w:val="-1"/>
          <w:sz w:val="24"/>
          <w:szCs w:val="24"/>
        </w:rPr>
        <w:t>:</w:t>
      </w:r>
      <w:proofErr w:type="gramEnd"/>
    </w:p>
    <w:p w14:paraId="6BA94957" w14:textId="7C5575B1" w:rsidR="00476C42" w:rsidRPr="008E6288" w:rsidRDefault="0002656F" w:rsidP="002B2683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End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ຕ້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ອງ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ລົ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ງທະບຽນ</w:t>
      </w:r>
      <w:r w:rsidR="0061417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ກ່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ຈື່ງ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ຂົ້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າແອບໄ</w:t>
      </w:r>
      <w:r w:rsidR="00A10C6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pacing w:val="32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875209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7"/>
          <w:w w:val="91"/>
          <w:sz w:val="24"/>
          <w:szCs w:val="24"/>
        </w:rPr>
        <w:t xml:space="preserve"> </w:t>
      </w:r>
      <w:r w:rsidR="00875209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ຊື່</w:t>
      </w:r>
      <w:r w:rsidRPr="008E6288">
        <w:rPr>
          <w:rFonts w:ascii="Phetsarath OT" w:eastAsia="Phetsarath OT" w:hAnsi="Phetsarath OT" w:cs="Phetsarath OT"/>
          <w:spacing w:val="-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</w:t>
      </w:r>
      <w:proofErr w:type="gramStart"/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</w:t>
      </w:r>
      <w:r w:rsidR="00875209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ນ</w:t>
      </w:r>
      <w:proofErr w:type="gramEnd"/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າມສະ</w:t>
      </w:r>
      <w:r w:rsidR="00875209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ກຸນ</w:t>
      </w:r>
      <w:r w:rsidRPr="008E6288">
        <w:rPr>
          <w:rFonts w:ascii="Phetsarath OT" w:eastAsia="Phetsarath OT" w:hAnsi="Phetsarath OT" w:cs="Phetsarath OT"/>
          <w:b/>
          <w:w w:val="95"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3"/>
          <w:w w:val="95"/>
          <w:sz w:val="24"/>
          <w:szCs w:val="24"/>
        </w:rPr>
        <w:t xml:space="preserve"> </w:t>
      </w:r>
      <w:r w:rsidR="006A53E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ນເ</w:t>
      </w:r>
      <w:r w:rsidR="006A53E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="006A53EA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6A53E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ເລກ</w:t>
      </w:r>
      <w:r w:rsidR="006A53E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ມາຈາກ</w:t>
      </w:r>
      <w:r w:rsidR="002B26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ປະເທດ</w:t>
      </w:r>
      <w:hyperlink r:id="rId5">
        <w:r w:rsidRPr="008E6288">
          <w:rPr>
            <w:rFonts w:ascii="Phetsarath OT" w:eastAsia="Phetsarath OT" w:hAnsi="Phetsarath OT" w:cs="Phetsarath OT"/>
            <w:b/>
            <w:sz w:val="24"/>
            <w:szCs w:val="24"/>
          </w:rPr>
          <w:t>,</w:t>
        </w:r>
        <w:r w:rsidR="002B2683">
          <w:rPr>
            <w:rFonts w:ascii="Phetsarath OT" w:eastAsia="Phetsarath OT" w:hAnsi="Phetsarath OT" w:cs="Phetsarath OT"/>
            <w:b/>
            <w:sz w:val="24"/>
            <w:szCs w:val="24"/>
          </w:rPr>
          <w:t xml:space="preserve"> </w:t>
        </w:r>
        <w:r w:rsidR="00DD661A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ຈຸ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ດປ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="00DD661A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ສົງ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</w:hyperlink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="00DD661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ຖ່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າຍ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ເອກະສານ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ຢັ້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ຢື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ໃບ</w:t>
      </w:r>
      <w:r w:rsidR="00DD661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ກຢາ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ດໂ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ຄ</w:t>
      </w:r>
      <w:r w:rsidR="00DD661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ວິ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ດຈ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="00DD661A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ຕົ້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ນທາງ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ເອກະສານ</w:t>
      </w:r>
      <w:r w:rsidR="00DD661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ອື່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1"/>
          <w:sz w:val="24"/>
          <w:szCs w:val="24"/>
          <w:cs/>
          <w:lang w:bidi="lo-LA"/>
        </w:rPr>
        <w:t>ຕ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ຄ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</w:rPr>
        <w:t xml:space="preserve"> </w:t>
      </w:r>
      <w:r w:rsidR="00DD661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ດແ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="00DD661A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ນຳ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86F76D4" w14:textId="33EA497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Auth</w:t>
      </w:r>
      <w:proofErr w:type="spellEnd"/>
      <w:r w:rsidRPr="008E6288">
        <w:rPr>
          <w:rFonts w:ascii="Phetsarath OT" w:eastAsia="Phetsarath OT" w:hAnsi="Phetsarath OT" w:cs="Phetsarath OT"/>
          <w:b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(Email,</w:t>
      </w:r>
      <w:r w:rsidRPr="008E6288">
        <w:rPr>
          <w:rFonts w:ascii="Phetsarath OT" w:eastAsia="Phetsarath OT" w:hAnsi="Phetsarath OT" w:cs="Phetsarath OT"/>
          <w:b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Mobile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ເ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ຊີ່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ງ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ທາງ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ງສອງແ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AE440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ລໍ້ຖ້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21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OTP </w:t>
      </w:r>
      <w:r w:rsidRPr="008E6288">
        <w:rPr>
          <w:rFonts w:ascii="Phetsarath OT" w:eastAsia="Phetsarath OT" w:hAnsi="Phetsarath OT" w:cs="Phetsarath OT"/>
          <w:sz w:val="24"/>
          <w:szCs w:val="24"/>
        </w:rPr>
        <w:t>OH</w:t>
      </w:r>
      <w:r w:rsidRPr="008E6288">
        <w:rPr>
          <w:rFonts w:ascii="Phetsarath OT" w:eastAsia="Phetsarath OT" w:hAnsi="Phetsarath OT" w:cs="Phetsarath OT"/>
          <w:spacing w:val="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ລະ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ຫັ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ດ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ານທາງ</w:t>
      </w:r>
      <w:r w:rsidR="00AE4404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ອີ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ເ</w:t>
      </w:r>
      <w:proofErr w:type="gramStart"/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ມວ</w:t>
      </w:r>
      <w:r w:rsidRPr="008E6288">
        <w:rPr>
          <w:rFonts w:ascii="Phetsarath OT" w:eastAsia="Phetsarath OT" w:hAnsi="Phetsarath OT" w:cs="Phetsarath OT"/>
          <w:spacing w:val="13"/>
          <w:w w:val="9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  <w:proofErr w:type="gramEnd"/>
    </w:p>
    <w:p w14:paraId="472E9655" w14:textId="1DE21303" w:rsidR="00476C42" w:rsidRDefault="0002656F" w:rsidP="008E6288">
      <w:pPr>
        <w:spacing w:before="3"/>
        <w:ind w:left="572" w:right="255" w:hanging="218"/>
        <w:rPr>
          <w:rFonts w:ascii="Phetsarath OT" w:eastAsia="Phetsarath OT" w:hAnsi="Phetsarath OT" w:cs="Phetsarath OT"/>
          <w:b/>
          <w:w w:val="88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ເ</w:t>
      </w:r>
      <w:r w:rsidR="00DF45B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ອກ</w:t>
      </w:r>
      <w:r w:rsidRPr="008E6288">
        <w:rPr>
          <w:rFonts w:ascii="Phetsarath OT" w:eastAsia="Phetsarath OT" w:hAnsi="Phetsarath OT" w:cs="Phetsarath OT"/>
          <w:spacing w:val="8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Package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hyperlink r:id="rId6"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ລົງ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ທະບຽນແບບ</w:t>
        </w:r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ກ</w:t>
        </w:r>
      </w:hyperlink>
      <w:hyperlink r:id="rId7">
        <w:r w:rsidR="00DF45BF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ຄົນ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ນດຽວ</w:t>
        </w:r>
      </w:hyperlink>
      <w:r w:rsidRPr="008E6288">
        <w:rPr>
          <w:rFonts w:ascii="Phetsarath OT" w:eastAsia="Phetsarath OT" w:hAnsi="Phetsarath OT" w:cs="Phetsarath OT"/>
          <w:spacing w:val="9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DF45BF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ລື 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hyperlink r:id="rId8">
        <w:r w:rsidRPr="008E6288">
          <w:rPr>
            <w:rFonts w:ascii="Phetsarath OT" w:eastAsia="Phetsarath OT" w:hAnsi="Phetsarath OT" w:cs="Phetsarath OT"/>
            <w:w w:val="83"/>
            <w:sz w:val="24"/>
            <w:szCs w:val="24"/>
            <w:cs/>
            <w:lang w:bidi="lo-LA"/>
          </w:rPr>
          <w:t>ແບບຄອບ</w:t>
        </w:r>
        <w:r w:rsidR="00DF45BF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ວ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9"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ເ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ງ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ຖ້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າເ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ນຄອບ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ວ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ຕ້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ອງແ</w:t>
        </w:r>
        <w:r w:rsidR="00823B10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ຈ້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ງ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ນຂອງ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ທຸ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ກ</w:t>
        </w:r>
      </w:hyperlink>
      <w:hyperlink r:id="rId10"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spacing w:val="42"/>
            <w:w w:val="89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ເ</w:t>
        </w:r>
        <w:r w:rsidR="00402D67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ພື່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ອອອກ</w:t>
        </w:r>
        <w:r w:rsidRPr="008E6288">
          <w:rPr>
            <w:rFonts w:ascii="Phetsarath OT" w:eastAsia="Phetsarath OT" w:hAnsi="Phetsarath OT" w:cs="Phetsarath OT"/>
            <w:spacing w:val="3"/>
            <w:w w:val="89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b/>
            <w:sz w:val="24"/>
            <w:szCs w:val="24"/>
          </w:rPr>
          <w:t>ID</w:t>
        </w:r>
        <w:r w:rsidRPr="008E6288">
          <w:rPr>
            <w:rFonts w:ascii="Phetsarath OT" w:eastAsia="Phetsarath OT" w:hAnsi="Phetsarath OT" w:cs="Phetsarath OT"/>
            <w:b/>
            <w:spacing w:val="8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ປະ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ສຸ</w:t>
        </w:r>
        <w:r w:rsidRPr="008E6288">
          <w:rPr>
            <w:rFonts w:ascii="Phetsarath OT" w:eastAsia="Phetsarath OT" w:hAnsi="Phetsarath OT" w:cs="Phetsarath OT"/>
            <w:w w:val="104"/>
            <w:sz w:val="24"/>
            <w:szCs w:val="24"/>
            <w:cs/>
            <w:lang w:bidi="lo-LA"/>
          </w:rPr>
          <w:t>ຂະ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ພາ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315612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ອັ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ດຽ</w:t>
        </w:r>
        <w:r w:rsidRPr="008E6288">
          <w:rPr>
            <w:rFonts w:ascii="Phetsarath OT" w:eastAsia="Phetsarath OT" w:hAnsi="Phetsarath OT" w:cs="Phetsarath OT"/>
            <w:w w:val="86"/>
            <w:sz w:val="24"/>
            <w:szCs w:val="24"/>
            <w:cs/>
            <w:lang w:bidi="lo-LA"/>
          </w:rPr>
          <w:t>ວ</w:t>
        </w:r>
        <w:r w:rsidR="00315612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spacing w:val="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b/>
            <w:w w:val="90"/>
            <w:sz w:val="24"/>
            <w:szCs w:val="24"/>
          </w:rPr>
          <w:t>(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ຂັ້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ອນ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ນີ້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ຈະເ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ອກ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ສຳ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ລະ</w:t>
        </w:r>
        <w:r w:rsidR="00315612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ານແອບ</w:t>
        </w:r>
        <w:r w:rsidRPr="008E6288">
          <w:rPr>
            <w:rFonts w:ascii="Phetsarath OT" w:eastAsia="Phetsarath OT" w:hAnsi="Phetsarath OT" w:cs="Phetsarath OT"/>
            <w:spacing w:val="14"/>
            <w:w w:val="90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ຫ</w:t>
        </w:r>
        <w:r w:rsidR="00C228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ລື 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ຈ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ໄປ</w:t>
        </w:r>
        <w:r w:rsidR="00C22829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ສຳ</w:t>
        </w:r>
        <w:r w:rsidRPr="008E6288">
          <w:rPr>
            <w:rFonts w:ascii="Phetsarath OT" w:eastAsia="Phetsarath OT" w:hAnsi="Phetsarath OT" w:cs="Phetsarath OT"/>
            <w:w w:val="106"/>
            <w:sz w:val="24"/>
            <w:szCs w:val="24"/>
            <w:cs/>
            <w:lang w:bidi="lo-LA"/>
          </w:rPr>
          <w:t>ລະ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6"/>
            <w:sz w:val="24"/>
            <w:szCs w:val="24"/>
            <w:cs/>
            <w:lang w:bidi="lo-LA"/>
          </w:rPr>
          <w:t>ານ</w:t>
        </w:r>
        <w:r w:rsidRPr="008E6288">
          <w:rPr>
            <w:rFonts w:ascii="Phetsarath OT" w:eastAsia="Phetsarath OT" w:hAnsi="Phetsarath OT" w:cs="Phetsarath OT"/>
            <w:spacing w:val="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ຫ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ນ້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ຄົ້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ຕີ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ລີ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ຍ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ກໍ່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ໄ</w:t>
        </w:r>
        <w:r w:rsidR="00C22829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spacing w:val="19"/>
            <w:w w:val="91"/>
            <w:sz w:val="24"/>
            <w:szCs w:val="24"/>
          </w:rPr>
          <w:t xml:space="preserve"> 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ເ</w:t>
        </w:r>
        <w:r w:rsidR="00962D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ງຫ</w:t>
        </w:r>
        <w:r w:rsidR="00962D29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</w:t>
        </w:r>
        <w:r w:rsidR="00755EA0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ງຈາກ</w:t>
        </w:r>
        <w:r w:rsidRPr="008E6288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hyperlink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ລົ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ງທະບຽນແ</w:t>
      </w:r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ລ້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ວຈະໄ</w:t>
      </w:r>
      <w:r w:rsidR="00755EA0" w:rsidRPr="008E6288">
        <w:rPr>
          <w:rFonts w:ascii="Phetsarath OT" w:eastAsia="Phetsarath OT" w:hAnsi="Phetsarath OT" w:cs="Phetsarath OT" w:hint="cs"/>
          <w:w w:val="94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pacing w:val="9"/>
          <w:w w:val="9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hyperlink r:id="rId11"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ດງ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1D3F81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="001D3F81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ທັ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  <w:r w:rsidR="001D3F81" w:rsidRPr="008E6288">
          <w:rPr>
            <w:rFonts w:ascii="Phetsarath OT" w:eastAsia="Phetsarath OT" w:hAnsi="Phetsarath OT" w:cs="Phetsarath OT" w:hint="cs"/>
            <w:w w:val="81"/>
            <w:sz w:val="24"/>
            <w:szCs w:val="24"/>
            <w:cs/>
            <w:lang w:bidi="lo-LA"/>
          </w:rPr>
          <w:t>ຕົ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ວເລກ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QR code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D3F8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</w:t>
      </w:r>
      <w:r w:rsidR="001D3F8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ຄົ້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າເ</w:t>
      </w:r>
      <w:r w:rsidR="001D3F81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ດສອ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ຖາ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D3F81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05002C5D" w14:textId="75DC3EE5" w:rsidR="00996565" w:rsidRPr="00996565" w:rsidRDefault="00996565" w:rsidP="008E6288">
      <w:pPr>
        <w:spacing w:before="3"/>
        <w:ind w:left="572" w:right="255" w:hanging="218"/>
        <w:rPr>
          <w:rFonts w:ascii="Phetsarath OT" w:eastAsia="Phetsarath OT" w:hAnsi="Phetsarath OT" w:cs="DokChampa"/>
          <w:b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9C6EF6">
        <w:rPr>
          <w:rFonts w:ascii="Phetsarath OT" w:eastAsia="Phetsarath OT" w:hAnsi="Phetsarath OT" w:cs="Phetsarath OT" w:hint="cs"/>
          <w:bCs/>
          <w:position w:val="1"/>
          <w:sz w:val="24"/>
          <w:szCs w:val="24"/>
          <w:highlight w:val="yellow"/>
          <w:cs/>
          <w:lang w:bidi="lo-LA"/>
        </w:rPr>
        <w:t>ໜ້າສັນຍາ</w:t>
      </w:r>
      <w:r w:rsidR="005773A6" w:rsidRPr="009C6EF6">
        <w:rPr>
          <w:rFonts w:ascii="Phetsarath OT" w:eastAsia="Phetsarath OT" w:hAnsi="Phetsarath OT" w:cs="Phetsarath OT" w:hint="cs"/>
          <w:bCs/>
          <w:position w:val="1"/>
          <w:sz w:val="24"/>
          <w:szCs w:val="24"/>
          <w:highlight w:val="yellow"/>
          <w:cs/>
          <w:lang w:bidi="lo-LA"/>
        </w:rPr>
        <w:t xml:space="preserve"> ແລະ ເອກະສານການຄຸ້ມຄອງ</w:t>
      </w:r>
      <w:r w:rsidRPr="009C6EF6">
        <w:rPr>
          <w:rFonts w:ascii="Phetsarath OT" w:eastAsia="Phetsarath OT" w:hAnsi="Phetsarath OT" w:cs="Phetsarath OT" w:hint="cs"/>
          <w:bCs/>
          <w:position w:val="1"/>
          <w:sz w:val="24"/>
          <w:szCs w:val="24"/>
          <w:highlight w:val="yellow"/>
          <w:cs/>
          <w:lang w:bidi="lo-LA"/>
        </w:rPr>
        <w:t xml:space="preserve"> </w:t>
      </w:r>
      <w:r w:rsidR="005773A6" w:rsidRPr="009C6EF6">
        <w:rPr>
          <w:rFonts w:ascii="Phetsarath OT" w:eastAsia="Phetsarath OT" w:hAnsi="Phetsarath OT" w:cs="Phetsarath OT" w:hint="cs"/>
          <w:b/>
          <w:position w:val="1"/>
          <w:sz w:val="24"/>
          <w:szCs w:val="24"/>
          <w:highlight w:val="yellow"/>
          <w:cs/>
          <w:lang w:bidi="lo-LA"/>
        </w:rPr>
        <w:t>ເອົາ</w:t>
      </w:r>
      <w:r w:rsidRPr="009C6EF6">
        <w:rPr>
          <w:rFonts w:ascii="Phetsarath OT" w:eastAsia="Phetsarath OT" w:hAnsi="Phetsarath OT" w:cs="Phetsarath OT" w:hint="cs"/>
          <w:b/>
          <w:position w:val="1"/>
          <w:sz w:val="24"/>
          <w:szCs w:val="24"/>
          <w:highlight w:val="yellow"/>
          <w:cs/>
          <w:lang w:bidi="lo-LA"/>
        </w:rPr>
        <w:t>ຕາມ</w:t>
      </w:r>
      <w:r w:rsidR="005773A6"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ຜູ້ວ່</w:t>
      </w:r>
      <w:r w:rsidR="005773A6" w:rsidRPr="009C6EF6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າ</w:t>
      </w:r>
      <w:r w:rsidR="005773A6"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ຈ້</w:t>
      </w:r>
      <w:r w:rsidR="005773A6" w:rsidRPr="009C6EF6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າງຈະສະຫນອງ</w:t>
      </w:r>
      <w:r w:rsidR="005773A6"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ໃຫ້</w:t>
      </w:r>
    </w:p>
    <w:p w14:paraId="614A0342" w14:textId="4A0F3010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ການ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ລະຮອງ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ບ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ທັ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ງໂອນ</w:t>
      </w:r>
      <w:r w:rsidRPr="008E6288">
        <w:rPr>
          <w:rFonts w:ascii="Phetsarath OT" w:eastAsia="Phetsarath OT" w:hAnsi="Phetsarath OT" w:cs="Phetsarath OT"/>
          <w:spacing w:val="14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Local bank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925AAB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ລື </w:t>
      </w:r>
      <w:proofErr w:type="spell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Onepay</w:t>
      </w:r>
      <w:proofErr w:type="spellEnd"/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V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isa,</w:t>
      </w:r>
      <w:r w:rsidRPr="008E6288">
        <w:rPr>
          <w:rFonts w:ascii="Phetsarath OT" w:eastAsia="Phetsarath OT" w:hAnsi="Phetsarath OT" w:cs="Phetsarath OT"/>
          <w:b/>
          <w:spacing w:val="-1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Maste</w:t>
      </w:r>
      <w:r w:rsidRPr="008E6288">
        <w:rPr>
          <w:rFonts w:ascii="Phetsarath OT" w:eastAsia="Phetsarath OT" w:hAnsi="Phetsarath OT" w:cs="Phetsarath OT"/>
          <w:b/>
          <w:spacing w:val="-18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Union-pay</w:t>
      </w:r>
    </w:p>
    <w:p w14:paraId="6F6BE6A5" w14:textId="14707AF8" w:rsidR="00476C42" w:rsidRPr="008E6288" w:rsidRDefault="0002656F" w:rsidP="008E6288">
      <w:pPr>
        <w:spacing w:before="3"/>
        <w:ind w:left="572" w:right="124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4"/>
          <w:sz w:val="24"/>
          <w:szCs w:val="24"/>
          <w:cs/>
          <w:lang w:bidi="lo-LA"/>
        </w:rPr>
        <w:t>ບເ</w:t>
      </w:r>
      <w:r w:rsidR="00925AAB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ບື້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ອງ</w:t>
      </w:r>
      <w:r w:rsidR="00925AAB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ຕົ້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ນຈະ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ບບ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ກະບວນການ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ນຮອງ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Multi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Languages</w:t>
      </w:r>
      <w:r w:rsidRPr="008E6288">
        <w:rPr>
          <w:rFonts w:ascii="Phetsarath OT" w:eastAsia="Phetsarath OT" w:hAnsi="Phetsarath OT" w:cs="Phetsarath OT"/>
          <w:b/>
          <w:spacing w:val="-1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7"/>
          <w:w w:val="91"/>
          <w:sz w:val="24"/>
          <w:szCs w:val="24"/>
        </w:rPr>
        <w:t xml:space="preserve"> 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="00925AAB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ອັງກີ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b/>
          <w:w w:val="92"/>
          <w:sz w:val="24"/>
          <w:szCs w:val="24"/>
        </w:rPr>
        <w:t>,</w:t>
      </w:r>
      <w:r w:rsidRPr="008E6288">
        <w:rPr>
          <w:rFonts w:ascii="Phetsarath OT" w:eastAsia="Phetsarath OT" w:hAnsi="Phetsarath OT" w:cs="Phetsarath OT"/>
          <w:b/>
          <w:spacing w:val="12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ລາວ</w:t>
      </w:r>
      <w:r w:rsidRPr="008E6288">
        <w:rPr>
          <w:rFonts w:ascii="Phetsarath OT" w:eastAsia="Phetsarath OT" w:hAnsi="Phetsarath OT" w:cs="Phetsarath OT"/>
          <w:spacing w:val="-4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ເ</w:t>
      </w:r>
      <w:r w:rsidR="00925AAB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ຊີ່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ນທາງ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ຜູ້ວ່າ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ຈ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າງ</w:t>
      </w:r>
      <w:r w:rsidR="00925AAB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925AAB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ດຊ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11"/>
          <w:sz w:val="24"/>
          <w:szCs w:val="24"/>
          <w:cs/>
          <w:lang w:bidi="lo-LA"/>
        </w:rPr>
        <w:t>ຽ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="00925AAB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925AAB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197C48D2" w14:textId="70627D2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Mark</w:t>
      </w:r>
      <w:r w:rsidRPr="008E6288">
        <w:rPr>
          <w:rFonts w:ascii="Phetsarath OT" w:eastAsia="Phetsarath OT" w:hAnsi="Phetsarath OT" w:cs="Phetsarath OT"/>
          <w:b/>
          <w:spacing w:val="1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="0093265F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ນີ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93265F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93265F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ມູນ</w:t>
      </w:r>
      <w:r w:rsidR="0093265F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ານແ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ບໃ</w:t>
      </w:r>
      <w:r w:rsidR="0093265F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93265F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3265F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93265F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="0093265F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 xml:space="preserve">ຮູ້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ແລະ</w:t>
      </w:r>
      <w:r w:rsidR="0093265F"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ອອກມາ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</w:t>
      </w:r>
      <w:r w:rsidR="002D3302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ຈັດ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="002D3302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2D330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</w:p>
    <w:p w14:paraId="500263F3" w14:textId="3BCED0C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ນີສຸ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ນຈະແ</w:t>
      </w:r>
      <w:r w:rsidR="00D753C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ງຫາ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504C3A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ກ້ທີ່ສຸ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</w:p>
    <w:p w14:paraId="06C13BF2" w14:textId="220ABC3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ມີຂໍ້ມູ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ກ່ຽ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ວ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ບ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ບໍລິສັ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10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2101D2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="002101D2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ມູນ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2101D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2101D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="002101D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ດໃ</w:t>
      </w:r>
      <w:r w:rsidR="002101D2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ຫ້</w:t>
      </w:r>
      <w:r w:rsidR="002101D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ອ່</w:t>
      </w:r>
      <w:r w:rsidRPr="008E6288">
        <w:rPr>
          <w:rFonts w:ascii="Phetsarath OT" w:eastAsia="Phetsarath OT" w:hAnsi="Phetsarath OT" w:cs="Phetsarath OT"/>
          <w:w w:val="96"/>
          <w:sz w:val="24"/>
          <w:szCs w:val="24"/>
          <w:cs/>
          <w:lang w:bidi="lo-LA"/>
        </w:rPr>
        <w:t>ານ</w:t>
      </w:r>
    </w:p>
    <w:p w14:paraId="3E255E26" w14:textId="61AD4BD0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Map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pacing w:val="-18"/>
          <w:sz w:val="24"/>
          <w:szCs w:val="24"/>
        </w:rPr>
        <w:t>T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racking</w:t>
      </w:r>
      <w:r w:rsidRPr="008E6288">
        <w:rPr>
          <w:rFonts w:ascii="Phetsarath OT" w:eastAsia="Phetsarath OT" w:hAnsi="Phetsarath OT" w:cs="Phetsarath OT"/>
          <w:b/>
          <w:spacing w:val="5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ຫາ</w:t>
      </w:r>
      <w:r w:rsidR="00865942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="00865942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86594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86594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ໃ</w:t>
      </w:r>
      <w:r w:rsidR="00865942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ກ້</w:t>
      </w:r>
      <w:r w:rsidR="00865942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="00865942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</w:p>
    <w:p w14:paraId="3A99AA3A" w14:textId="37CEE756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ແ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ງ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ດຕາແລກປ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</w:rPr>
        <w:t>J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ຽນເ</w:t>
      </w:r>
      <w:r w:rsidR="0013334A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24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3 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ສະ</w:t>
      </w:r>
      <w:r w:rsidR="0013334A" w:rsidRPr="008E6288">
        <w:rPr>
          <w:rFonts w:ascii="Phetsarath OT" w:eastAsia="Phetsarath OT" w:hAnsi="Phetsarath OT" w:cs="Phetsarath OT" w:hint="cs"/>
          <w:w w:val="95"/>
          <w:sz w:val="24"/>
          <w:szCs w:val="24"/>
          <w:cs/>
          <w:lang w:bidi="lo-LA"/>
        </w:rPr>
        <w:t>ກຸ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5"/>
          <w:w w:val="95"/>
          <w:sz w:val="24"/>
          <w:szCs w:val="24"/>
        </w:rPr>
        <w:t xml:space="preserve"> </w:t>
      </w:r>
      <w:r w:rsidR="002B2683" w:rsidRPr="009C6EF6">
        <w:rPr>
          <w:rFonts w:ascii="Phetsarath OT" w:eastAsia="Phetsarath OT" w:hAnsi="Phetsarath OT" w:cs="Phetsarath OT"/>
          <w:b/>
          <w:sz w:val="24"/>
          <w:szCs w:val="24"/>
          <w:highlight w:val="yellow"/>
        </w:rPr>
        <w:t>THB</w:t>
      </w:r>
      <w:r w:rsidRPr="009C6EF6">
        <w:rPr>
          <w:rFonts w:ascii="Phetsarath OT" w:eastAsia="Phetsarath OT" w:hAnsi="Phetsarath OT" w:cs="Phetsarath OT"/>
          <w:b/>
          <w:sz w:val="24"/>
          <w:szCs w:val="24"/>
          <w:highlight w:val="yellow"/>
        </w:rPr>
        <w:t>,</w:t>
      </w:r>
      <w:r w:rsidRPr="008E6288">
        <w:rPr>
          <w:rFonts w:ascii="Phetsarath OT" w:eastAsia="Phetsarath OT" w:hAnsi="Phetsarath OT" w:cs="Phetsarath OT"/>
          <w:b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USD, </w:t>
      </w:r>
      <w:proofErr w:type="gramStart"/>
      <w:r w:rsidRPr="008E6288">
        <w:rPr>
          <w:rFonts w:ascii="Phetsarath OT" w:eastAsia="Phetsarath OT" w:hAnsi="Phetsarath OT" w:cs="Phetsarath OT"/>
          <w:b/>
          <w:sz w:val="24"/>
          <w:szCs w:val="24"/>
        </w:rPr>
        <w:t>YUAN(</w:t>
      </w:r>
      <w:proofErr w:type="spellStart"/>
      <w:proofErr w:type="gram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>Chiness</w:t>
      </w:r>
      <w:proofErr w:type="spell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</w:p>
    <w:p w14:paraId="3424456B" w14:textId="53EC035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3334A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="0013334A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</w:t>
      </w:r>
      <w:r w:rsidR="000B3292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ົ້າ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13334A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3334A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ຊີ</w:t>
      </w:r>
    </w:p>
    <w:p w14:paraId="6E87E53F" w14:textId="2049667E" w:rsidR="00476C42" w:rsidRDefault="0002656F" w:rsidP="008E6288">
      <w:pPr>
        <w:ind w:left="354"/>
        <w:rPr>
          <w:rFonts w:ascii="Phetsarath OT" w:eastAsia="Phetsarath OT" w:hAnsi="Phetsarath OT" w:cs="Phetsarath OT"/>
          <w:strike/>
          <w:w w:val="92"/>
          <w:sz w:val="24"/>
          <w:szCs w:val="24"/>
          <w:lang w:bidi="lo-LA"/>
        </w:rPr>
      </w:pPr>
      <w:r w:rsidRPr="000B3292">
        <w:rPr>
          <w:rFonts w:ascii="Phetsarath OT" w:eastAsia="Phetsarath OT" w:hAnsi="Phetsarath OT" w:cs="Phetsarath OT"/>
          <w:b/>
          <w:strike/>
          <w:position w:val="1"/>
          <w:sz w:val="28"/>
          <w:szCs w:val="28"/>
        </w:rPr>
        <w:t xml:space="preserve">- </w:t>
      </w:r>
      <w:r w:rsidRPr="000B3292">
        <w:rPr>
          <w:rFonts w:ascii="Phetsarath OT" w:eastAsia="Phetsarath OT" w:hAnsi="Phetsarath OT" w:cs="Phetsarath OT"/>
          <w:b/>
          <w:strike/>
          <w:spacing w:val="6"/>
          <w:position w:val="1"/>
          <w:sz w:val="28"/>
          <w:szCs w:val="28"/>
        </w:rPr>
        <w:t xml:space="preserve"> </w:t>
      </w:r>
      <w:r w:rsidRPr="000B3292">
        <w:rPr>
          <w:rFonts w:ascii="Phetsarath OT" w:eastAsia="Phetsarath OT" w:hAnsi="Phetsarath OT" w:cs="Phetsarath OT"/>
          <w:strike/>
          <w:w w:val="92"/>
          <w:sz w:val="24"/>
          <w:szCs w:val="24"/>
          <w:cs/>
          <w:lang w:bidi="lo-LA"/>
        </w:rPr>
        <w:t>ສາມາດເ</w:t>
      </w:r>
      <w:r w:rsidR="00E968CC" w:rsidRPr="000B3292">
        <w:rPr>
          <w:rFonts w:ascii="Phetsarath OT" w:eastAsia="Phetsarath OT" w:hAnsi="Phetsarath OT" w:cs="Phetsarath OT" w:hint="cs"/>
          <w:strike/>
          <w:w w:val="92"/>
          <w:sz w:val="24"/>
          <w:szCs w:val="24"/>
          <w:cs/>
          <w:lang w:bidi="lo-LA"/>
        </w:rPr>
        <w:t>ບີ່</w:t>
      </w:r>
      <w:r w:rsidRPr="000B3292">
        <w:rPr>
          <w:rFonts w:ascii="Phetsarath OT" w:eastAsia="Phetsarath OT" w:hAnsi="Phetsarath OT" w:cs="Phetsarath OT"/>
          <w:strike/>
          <w:w w:val="92"/>
          <w:sz w:val="24"/>
          <w:szCs w:val="24"/>
          <w:cs/>
          <w:lang w:bidi="lo-LA"/>
        </w:rPr>
        <w:t>ງ</w:t>
      </w:r>
      <w:r w:rsidR="00E968CC" w:rsidRPr="000B3292">
        <w:rPr>
          <w:rFonts w:ascii="Phetsarath OT" w:eastAsia="Phetsarath OT" w:hAnsi="Phetsarath OT" w:cs="Phetsarath OT" w:hint="cs"/>
          <w:strike/>
          <w:w w:val="92"/>
          <w:sz w:val="24"/>
          <w:szCs w:val="24"/>
          <w:cs/>
          <w:lang w:bidi="lo-LA"/>
        </w:rPr>
        <w:t>ຂໍ້ມູ</w:t>
      </w:r>
      <w:r w:rsidRPr="000B3292">
        <w:rPr>
          <w:rFonts w:ascii="Phetsarath OT" w:eastAsia="Phetsarath OT" w:hAnsi="Phetsarath OT" w:cs="Phetsarath OT"/>
          <w:strike/>
          <w:w w:val="92"/>
          <w:sz w:val="24"/>
          <w:szCs w:val="24"/>
          <w:cs/>
          <w:lang w:bidi="lo-LA"/>
        </w:rPr>
        <w:t>ນໂຮງຫ</w:t>
      </w:r>
      <w:r w:rsidR="00E968CC" w:rsidRPr="000B3292">
        <w:rPr>
          <w:rFonts w:ascii="Phetsarath OT" w:eastAsia="Phetsarath OT" w:hAnsi="Phetsarath OT" w:cs="Phetsarath OT" w:hint="cs"/>
          <w:strike/>
          <w:w w:val="92"/>
          <w:sz w:val="24"/>
          <w:szCs w:val="24"/>
          <w:cs/>
          <w:lang w:bidi="lo-LA"/>
        </w:rPr>
        <w:t>ມໍ</w:t>
      </w:r>
      <w:r w:rsidRPr="000B3292">
        <w:rPr>
          <w:rFonts w:ascii="Phetsarath OT" w:eastAsia="Phetsarath OT" w:hAnsi="Phetsarath OT" w:cs="Phetsarath OT"/>
          <w:strike/>
          <w:spacing w:val="8"/>
          <w:w w:val="92"/>
          <w:sz w:val="24"/>
          <w:szCs w:val="24"/>
        </w:rPr>
        <w:t xml:space="preserve"> </w:t>
      </w:r>
      <w:r w:rsidRPr="000B3292">
        <w:rPr>
          <w:rFonts w:ascii="Phetsarath OT" w:eastAsia="Phetsarath OT" w:hAnsi="Phetsarath OT" w:cs="Phetsarath OT"/>
          <w:strike/>
          <w:w w:val="91"/>
          <w:sz w:val="24"/>
          <w:szCs w:val="24"/>
          <w:cs/>
          <w:lang w:bidi="lo-LA"/>
        </w:rPr>
        <w:t>ເ</w:t>
      </w:r>
      <w:r w:rsidR="00E968CC" w:rsidRPr="000B3292">
        <w:rPr>
          <w:rFonts w:ascii="Phetsarath OT" w:eastAsia="Phetsarath OT" w:hAnsi="Phetsarath OT" w:cs="Phetsarath OT" w:hint="cs"/>
          <w:strike/>
          <w:w w:val="89"/>
          <w:sz w:val="24"/>
          <w:szCs w:val="24"/>
          <w:cs/>
          <w:lang w:bidi="lo-LA"/>
        </w:rPr>
        <w:t>ລື</w:t>
      </w:r>
      <w:r w:rsidRPr="000B3292">
        <w:rPr>
          <w:rFonts w:ascii="Phetsarath OT" w:eastAsia="Phetsarath OT" w:hAnsi="Phetsarath OT" w:cs="Phetsarath OT"/>
          <w:strike/>
          <w:w w:val="89"/>
          <w:sz w:val="24"/>
          <w:szCs w:val="24"/>
          <w:cs/>
          <w:lang w:bidi="lo-LA"/>
        </w:rPr>
        <w:t>ອກ</w:t>
      </w:r>
      <w:r w:rsidRPr="000B3292">
        <w:rPr>
          <w:rFonts w:ascii="Phetsarath OT" w:eastAsia="Phetsarath OT" w:hAnsi="Phetsarath OT" w:cs="Phetsarath OT"/>
          <w:strike/>
          <w:w w:val="80"/>
          <w:sz w:val="24"/>
          <w:szCs w:val="24"/>
          <w:cs/>
          <w:lang w:bidi="lo-LA"/>
        </w:rPr>
        <w:t>ປ</w:t>
      </w:r>
      <w:r w:rsidRPr="000B3292">
        <w:rPr>
          <w:rFonts w:ascii="Phetsarath OT" w:eastAsia="Phetsarath OT" w:hAnsi="Phetsarath OT" w:cs="Phetsarath OT"/>
          <w:strike/>
          <w:w w:val="133"/>
          <w:sz w:val="24"/>
          <w:szCs w:val="24"/>
          <w:cs/>
          <w:lang w:bidi="lo-LA"/>
        </w:rPr>
        <w:t>ະ</w:t>
      </w:r>
      <w:r w:rsidRPr="000B3292">
        <w:rPr>
          <w:rFonts w:ascii="Phetsarath OT" w:eastAsia="Phetsarath OT" w:hAnsi="Phetsarath OT" w:cs="Phetsarath OT"/>
          <w:strike/>
          <w:w w:val="91"/>
          <w:sz w:val="24"/>
          <w:szCs w:val="24"/>
          <w:cs/>
          <w:lang w:bidi="lo-LA"/>
        </w:rPr>
        <w:t>ເ</w:t>
      </w:r>
      <w:r w:rsidRPr="000B3292">
        <w:rPr>
          <w:rFonts w:ascii="Phetsarath OT" w:eastAsia="Phetsarath OT" w:hAnsi="Phetsarath OT" w:cs="Phetsarath OT"/>
          <w:strike/>
          <w:w w:val="89"/>
          <w:sz w:val="24"/>
          <w:szCs w:val="24"/>
          <w:cs/>
          <w:lang w:bidi="lo-LA"/>
        </w:rPr>
        <w:t>ພດໂ</w:t>
      </w:r>
      <w:r w:rsidRPr="000B3292">
        <w:rPr>
          <w:rFonts w:ascii="Phetsarath OT" w:eastAsia="Phetsarath OT" w:hAnsi="Phetsarath OT" w:cs="Phetsarath OT"/>
          <w:strike/>
          <w:w w:val="87"/>
          <w:sz w:val="24"/>
          <w:szCs w:val="24"/>
          <w:cs/>
          <w:lang w:bidi="lo-LA"/>
        </w:rPr>
        <w:t>ຮ</w:t>
      </w:r>
      <w:r w:rsidRPr="000B3292">
        <w:rPr>
          <w:rFonts w:ascii="Phetsarath OT" w:eastAsia="Phetsarath OT" w:hAnsi="Phetsarath OT" w:cs="Phetsarath OT"/>
          <w:strike/>
          <w:w w:val="110"/>
          <w:sz w:val="24"/>
          <w:szCs w:val="24"/>
          <w:cs/>
          <w:lang w:bidi="lo-LA"/>
        </w:rPr>
        <w:t>ງຫ</w:t>
      </w:r>
      <w:r w:rsidR="00E968CC" w:rsidRPr="000B3292">
        <w:rPr>
          <w:rFonts w:ascii="Phetsarath OT" w:eastAsia="Phetsarath OT" w:hAnsi="Phetsarath OT" w:cs="Phetsarath OT" w:hint="cs"/>
          <w:strike/>
          <w:w w:val="89"/>
          <w:sz w:val="24"/>
          <w:szCs w:val="24"/>
          <w:cs/>
          <w:lang w:bidi="lo-LA"/>
        </w:rPr>
        <w:t>ມໍ</w:t>
      </w:r>
      <w:r w:rsidR="00E968CC" w:rsidRPr="000B3292">
        <w:rPr>
          <w:rFonts w:ascii="Phetsarath OT" w:eastAsia="Phetsarath OT" w:hAnsi="Phetsarath OT" w:cs="Phetsarath OT" w:hint="cs"/>
          <w:strike/>
          <w:w w:val="92"/>
          <w:sz w:val="24"/>
          <w:szCs w:val="24"/>
          <w:cs/>
          <w:lang w:bidi="lo-LA"/>
        </w:rPr>
        <w:t>ທີ່</w:t>
      </w:r>
      <w:r w:rsidR="00E968CC" w:rsidRPr="000B3292">
        <w:rPr>
          <w:rFonts w:ascii="Phetsarath OT" w:eastAsia="Phetsarath OT" w:hAnsi="Phetsarath OT" w:cs="Phetsarath OT" w:hint="cs"/>
          <w:strike/>
          <w:w w:val="81"/>
          <w:sz w:val="24"/>
          <w:szCs w:val="24"/>
          <w:cs/>
          <w:lang w:bidi="lo-LA"/>
        </w:rPr>
        <w:t>ຕ້</w:t>
      </w:r>
      <w:r w:rsidRPr="000B3292">
        <w:rPr>
          <w:rFonts w:ascii="Phetsarath OT" w:eastAsia="Phetsarath OT" w:hAnsi="Phetsarath OT" w:cs="Phetsarath OT"/>
          <w:strike/>
          <w:w w:val="95"/>
          <w:sz w:val="24"/>
          <w:szCs w:val="24"/>
          <w:cs/>
          <w:lang w:bidi="lo-LA"/>
        </w:rPr>
        <w:t>ອງການເ</w:t>
      </w:r>
      <w:r w:rsidR="00E968CC" w:rsidRPr="000B3292">
        <w:rPr>
          <w:rFonts w:ascii="Phetsarath OT" w:eastAsia="Phetsarath OT" w:hAnsi="Phetsarath OT" w:cs="Phetsarath OT" w:hint="cs"/>
          <w:strike/>
          <w:w w:val="80"/>
          <w:sz w:val="24"/>
          <w:szCs w:val="24"/>
          <w:cs/>
          <w:lang w:bidi="lo-LA"/>
        </w:rPr>
        <w:t>ບື້</w:t>
      </w:r>
      <w:r w:rsidRPr="000B3292">
        <w:rPr>
          <w:rFonts w:ascii="Phetsarath OT" w:eastAsia="Phetsarath OT" w:hAnsi="Phetsarath OT" w:cs="Phetsarath OT"/>
          <w:strike/>
          <w:w w:val="98"/>
          <w:sz w:val="24"/>
          <w:szCs w:val="24"/>
          <w:cs/>
          <w:lang w:bidi="lo-LA"/>
        </w:rPr>
        <w:t>ອງ</w:t>
      </w:r>
      <w:r w:rsidR="00E968CC" w:rsidRPr="000B3292">
        <w:rPr>
          <w:rFonts w:ascii="Phetsarath OT" w:eastAsia="Phetsarath OT" w:hAnsi="Phetsarath OT" w:cs="Phetsarath OT" w:hint="cs"/>
          <w:strike/>
          <w:w w:val="81"/>
          <w:sz w:val="24"/>
          <w:szCs w:val="24"/>
          <w:cs/>
          <w:lang w:bidi="lo-LA"/>
        </w:rPr>
        <w:t>ຕົ້</w:t>
      </w:r>
      <w:r w:rsidRPr="000B3292">
        <w:rPr>
          <w:rFonts w:ascii="Phetsarath OT" w:eastAsia="Phetsarath OT" w:hAnsi="Phetsarath OT" w:cs="Phetsarath OT"/>
          <w:strike/>
          <w:w w:val="92"/>
          <w:sz w:val="24"/>
          <w:szCs w:val="24"/>
          <w:cs/>
          <w:lang w:bidi="lo-LA"/>
        </w:rPr>
        <w:t>ນ</w:t>
      </w:r>
    </w:p>
    <w:p w14:paraId="3AEDBE99" w14:textId="1DFC081B" w:rsidR="000B3292" w:rsidRPr="009C6EF6" w:rsidRDefault="000B3292" w:rsidP="008E6288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</w:pPr>
      <w:r w:rsidRPr="000B3292">
        <w:rPr>
          <w:rFonts w:ascii="Phetsarath OT" w:eastAsia="Phetsarath OT" w:hAnsi="Phetsarath OT" w:cs="Phetsarath OT"/>
          <w:b/>
          <w:position w:val="1"/>
          <w:sz w:val="24"/>
          <w:szCs w:val="24"/>
          <w:lang w:bidi="th-TH"/>
        </w:rPr>
        <w:t>-</w:t>
      </w:r>
      <w:r w:rsidRPr="000B3292">
        <w:rPr>
          <w:rFonts w:ascii="Phetsarath OT" w:eastAsia="Phetsarath OT" w:hAnsi="Phetsarath OT" w:cs="Phetsarath OT"/>
          <w:sz w:val="24"/>
          <w:szCs w:val="24"/>
          <w:lang w:bidi="th-TH"/>
        </w:rPr>
        <w:t xml:space="preserve"> </w:t>
      </w:r>
      <w:r w:rsidRPr="009C6EF6"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  <w:lang w:bidi="lo-LA"/>
        </w:rPr>
        <w:t>Claim</w:t>
      </w:r>
    </w:p>
    <w:p w14:paraId="2819F571" w14:textId="61C4525B" w:rsidR="000B3292" w:rsidRPr="009C6EF6" w:rsidRDefault="000B3292" w:rsidP="008E6288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-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ລູກຄ້າສາມາດແຈ້ງ </w:t>
      </w:r>
      <w:r w:rsidRPr="009C6EF6">
        <w:rPr>
          <w:rFonts w:ascii="Phetsarath OT" w:eastAsia="Phetsarath OT" w:hAnsi="Phetsarath OT" w:cs="Angsana New"/>
          <w:sz w:val="24"/>
          <w:szCs w:val="30"/>
          <w:highlight w:val="yellow"/>
          <w:lang w:bidi="th-TH"/>
        </w:rPr>
        <w:t>claim</w:t>
      </w:r>
      <w:r w:rsidRPr="009C6EF6">
        <w:rPr>
          <w:rFonts w:ascii="Phetsarath OT" w:eastAsia="Phetsarath OT" w:hAnsi="Phetsarath OT" w:cs="Phetsarath OT"/>
          <w:sz w:val="24"/>
          <w:szCs w:val="30"/>
          <w:highlight w:val="yellow"/>
          <w:lang w:bidi="th-TH"/>
        </w:rPr>
        <w:t xml:space="preserve">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ຜ່ານແອັບ ຫຼື ໄປໂຮງໝໍ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  <w:t xml:space="preserve">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ຫຼື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 xml:space="preserve">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ລູກຄ້າຈ່າຍກ່ອນແລ້ວຈີ່ງມາຮັບເງິນຜ່ານເຄົາເຕີທະນາຄານ</w:t>
      </w:r>
    </w:p>
    <w:p w14:paraId="6E7297BF" w14:textId="71D4FBA3" w:rsidR="00476C42" w:rsidRPr="009C6EF6" w:rsidRDefault="000B3292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DokChampa"/>
          <w:sz w:val="24"/>
          <w:szCs w:val="24"/>
          <w:highlight w:val="yellow"/>
          <w:lang w:bidi="lo-LA"/>
        </w:rPr>
        <w:t>-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  <w:t xml:space="preserve">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ຖ້າລູກຄ້າຈ່າຍກ່ອນແລ້ວ ຍອດເງິນທີ່ລູກແຈ້ງມາທາງລະບົບຫຼັງຈາກອະນຸມັດແລ້ວຈະເງິນເປັນຍອດເງິນແບບ 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wallet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ແລະ ຈະຖືກ</w:t>
      </w:r>
      <w:r w:rsidR="0010735B"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ຕັດອອກຫຼັງຈາກພະນັກງານເຄົາເຕີກົດຢືນຢັນຈ່າຍໃຫ້ລູກຄ້າ</w:t>
      </w:r>
    </w:p>
    <w:p w14:paraId="12C6A1D1" w14:textId="15337CD8" w:rsidR="0010735B" w:rsidRDefault="0010735B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</w:pPr>
      <w:r w:rsidRPr="009C6EF6">
        <w:rPr>
          <w:rFonts w:ascii="Phetsarath OT" w:eastAsia="Phetsarath OT" w:hAnsi="Phetsarath OT" w:cs="DokChampa"/>
          <w:sz w:val="24"/>
          <w:szCs w:val="24"/>
          <w:highlight w:val="yellow"/>
          <w:lang w:bidi="th-TH"/>
        </w:rPr>
        <w:t xml:space="preserve">-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ຖ້າພະນັກງານໂຮງໝໍເປັນຜູ້ດຳເນີນການປ້ອນຂໍ້ມູນແຈ້ງ 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Claim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ແມ່ນຕ້ອງລະບຸຜົນຮັບຜົນປະໂຫຍດແມ່ນໂຮງໝໍຫຼືລູກຄ້າ ຖ້າແມ່ນໃຫ້ລະບຸຊື່ບັນຊີ ແລະ ເລກບັນຊີ ຫຼື ລະບຸວ່າເກັບທີ່ 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>wallet</w:t>
      </w:r>
    </w:p>
    <w:p w14:paraId="73491999" w14:textId="27414199" w:rsidR="00E5060B" w:rsidRDefault="00E5060B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- </w:t>
      </w:r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ການເດີນຂໍ້ມູນ </w:t>
      </w:r>
      <w:r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Claim </w:t>
      </w:r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ຕ້ອງມີຂໍ້ມູນເອກກະສານ </w:t>
      </w:r>
      <w:r>
        <w:rPr>
          <w:rFonts w:ascii="Phetsarath OT" w:eastAsia="Phetsarath OT" w:hAnsi="Phetsarath OT" w:cs="Angsana New"/>
          <w:sz w:val="24"/>
          <w:szCs w:val="30"/>
          <w:highlight w:val="yellow"/>
          <w:lang w:bidi="th-TH"/>
        </w:rPr>
        <w:t xml:space="preserve">Attach </w:t>
      </w:r>
      <w:r w:rsidRPr="00E5060B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ຜ່ານລະບົບແບບ </w:t>
      </w:r>
      <w:r w:rsidRPr="00E5060B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Quick upload </w:t>
      </w:r>
      <w:r w:rsidRPr="00E5060B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ດ້ວຍ </w:t>
      </w:r>
      <w:proofErr w:type="spellStart"/>
      <w:r w:rsidRPr="00E5060B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>QR_Code</w:t>
      </w:r>
      <w:proofErr w:type="spellEnd"/>
      <w:r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, </w:t>
      </w:r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ມີຂັ້ນຕອນການອະນຸມັດ</w:t>
      </w:r>
      <w:r w:rsidR="000C71A7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ກ່ອນຈ່າຍສີນທົດແທນ</w:t>
      </w:r>
    </w:p>
    <w:p w14:paraId="68A5D8C3" w14:textId="12E07C80" w:rsidR="0057485F" w:rsidRPr="009C6EF6" w:rsidRDefault="0057485F" w:rsidP="000B3292">
      <w:pPr>
        <w:ind w:left="354"/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DokChampa"/>
          <w:b/>
          <w:bCs/>
          <w:sz w:val="24"/>
          <w:szCs w:val="24"/>
          <w:highlight w:val="yellow"/>
          <w:lang w:bidi="th-TH"/>
        </w:rPr>
        <w:lastRenderedPageBreak/>
        <w:t xml:space="preserve">- </w:t>
      </w:r>
      <w:r w:rsidR="009C6EF6" w:rsidRPr="009C6EF6">
        <w:rPr>
          <w:rFonts w:ascii="Phetsarath OT" w:eastAsia="Phetsarath OT" w:hAnsi="Phetsarath OT" w:cs="Phetsarath OT" w:hint="cs"/>
          <w:b/>
          <w:bCs/>
          <w:sz w:val="24"/>
          <w:szCs w:val="24"/>
          <w:highlight w:val="yellow"/>
          <w:cs/>
          <w:lang w:bidi="lo-LA"/>
        </w:rPr>
        <w:t>ຜູ້ໃຊ້</w:t>
      </w:r>
      <w:r w:rsidRPr="009C6EF6">
        <w:rPr>
          <w:rFonts w:ascii="Phetsarath OT" w:eastAsia="Phetsarath OT" w:hAnsi="Phetsarath OT" w:cs="Phetsarath OT" w:hint="cs"/>
          <w:b/>
          <w:bCs/>
          <w:sz w:val="24"/>
          <w:szCs w:val="24"/>
          <w:highlight w:val="yellow"/>
          <w:cs/>
          <w:lang w:bidi="lo-LA"/>
        </w:rPr>
        <w:t>ແອັບ</w:t>
      </w:r>
    </w:p>
    <w:p w14:paraId="1018302D" w14:textId="5F302A26" w:rsidR="0057485F" w:rsidRPr="009C6EF6" w:rsidRDefault="0057485F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1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.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ລູກຄ້າ</w:t>
      </w:r>
    </w:p>
    <w:p w14:paraId="55CDDCDA" w14:textId="53A21F37" w:rsidR="0057485F" w:rsidRPr="009C6EF6" w:rsidRDefault="0057485F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2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.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ຈຸດຂາຍ</w:t>
      </w:r>
    </w:p>
    <w:p w14:paraId="0D945B46" w14:textId="56BD3CBF" w:rsidR="0057485F" w:rsidRPr="009C6EF6" w:rsidRDefault="0057485F" w:rsidP="000B3292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3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. </w:t>
      </w: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ໂຮງໝໍ ຫຼື ຄຼີມນີກ</w:t>
      </w:r>
    </w:p>
    <w:p w14:paraId="34D048DC" w14:textId="0152878E" w:rsidR="0057485F" w:rsidRPr="0057485F" w:rsidRDefault="0057485F" w:rsidP="000B3292">
      <w:pPr>
        <w:ind w:left="35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6EF6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4. ທະນາຄານ</w:t>
      </w:r>
    </w:p>
    <w:p w14:paraId="51811FF3" w14:textId="77777777" w:rsidR="008841D5" w:rsidRDefault="008841D5" w:rsidP="008841D5">
      <w:pPr>
        <w:ind w:left="354"/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  <w:lang w:bidi="lo-LA"/>
        </w:rPr>
      </w:pPr>
    </w:p>
    <w:p w14:paraId="7AC8B119" w14:textId="4E37E60B" w:rsidR="008841D5" w:rsidRPr="009C6EF6" w:rsidRDefault="008841D5" w:rsidP="008841D5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  <w:lang w:bidi="lo-LA"/>
        </w:rPr>
        <w:t>E-Wallet</w:t>
      </w:r>
    </w:p>
    <w:p w14:paraId="003F1102" w14:textId="46F57127" w:rsidR="008841D5" w:rsidRDefault="008841D5" w:rsidP="008841D5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</w:pPr>
      <w:r w:rsidRPr="009C6EF6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 xml:space="preserve">- </w:t>
      </w:r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ສ້າງລະບົບກະເປົ</w:t>
      </w:r>
      <w:bookmarkStart w:id="0" w:name="_GoBack"/>
      <w:bookmarkEnd w:id="0"/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າເງິນ ອີເລັກໂທນຶກ, ສາມາດ ເຕີມເງິນເຂົ້າ ແລະ ຖອນອອກໄດ້ຜ່ານແອບ ແລະ ຜ່ານຈຸດບໍລິການ</w:t>
      </w:r>
      <w:r w:rsidR="00B00AE0"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  <w:t xml:space="preserve"> </w:t>
      </w:r>
      <w:r w:rsidR="00B00AE0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 xml:space="preserve">ດ້ວຍ </w:t>
      </w:r>
      <w:r w:rsidR="00B00AE0">
        <w:rPr>
          <w:rFonts w:ascii="Phetsarath OT" w:eastAsia="Phetsarath OT" w:hAnsi="Phetsarath OT" w:cs="Phetsarath OT"/>
          <w:sz w:val="24"/>
          <w:szCs w:val="24"/>
          <w:highlight w:val="yellow"/>
          <w:lang w:bidi="th-TH"/>
        </w:rPr>
        <w:t>QR code</w:t>
      </w:r>
    </w:p>
    <w:p w14:paraId="3F089EEF" w14:textId="41CB4849" w:rsidR="008841D5" w:rsidRPr="009C6EF6" w:rsidRDefault="008841D5" w:rsidP="008841D5">
      <w:pPr>
        <w:ind w:left="354"/>
        <w:rPr>
          <w:rFonts w:ascii="Phetsarath OT" w:eastAsia="Phetsarath OT" w:hAnsi="Phetsarath OT" w:cs="Phetsarath OT"/>
          <w:sz w:val="24"/>
          <w:szCs w:val="24"/>
          <w:highlight w:val="yellow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- ລະບົບຈັດການຫລັງບ້ານຂອງກະເປົາເງິນ</w:t>
      </w:r>
    </w:p>
    <w:p w14:paraId="5626F1D4" w14:textId="77777777" w:rsidR="0057485F" w:rsidRPr="000B3292" w:rsidRDefault="0057485F" w:rsidP="000B3292">
      <w:pPr>
        <w:ind w:left="354"/>
        <w:rPr>
          <w:rFonts w:ascii="Phetsarath OT" w:eastAsia="Phetsarath OT" w:hAnsi="Phetsarath OT" w:cs="DokChampa"/>
          <w:sz w:val="24"/>
          <w:szCs w:val="24"/>
          <w:cs/>
          <w:lang w:bidi="lo-LA"/>
        </w:rPr>
      </w:pPr>
    </w:p>
    <w:p w14:paraId="3D346FF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Management</w:t>
      </w:r>
      <w:r w:rsidRPr="008E6288">
        <w:rPr>
          <w:rFonts w:ascii="Phetsarath OT" w:eastAsia="Phetsarath OT" w:hAnsi="Phetsarath OT" w:cs="Phetsarath OT"/>
          <w:b/>
          <w:spacing w:val="24"/>
          <w:position w:val="-1"/>
          <w:sz w:val="24"/>
          <w:szCs w:val="24"/>
        </w:rPr>
        <w:t xml:space="preserve"> </w:t>
      </w:r>
      <w:proofErr w:type="spellStart"/>
      <w:r w:rsidRPr="008E6288">
        <w:rPr>
          <w:rFonts w:ascii="Phetsarath OT" w:eastAsia="Phetsarath OT" w:hAnsi="Phetsarath OT" w:cs="Phetsarath OT"/>
          <w:b/>
          <w:spacing w:val="-11"/>
          <w:position w:val="-1"/>
          <w:sz w:val="24"/>
          <w:szCs w:val="24"/>
        </w:rPr>
        <w:t>W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ebApp</w:t>
      </w:r>
      <w:proofErr w:type="spellEnd"/>
      <w:r w:rsidRPr="008E6288">
        <w:rPr>
          <w:rFonts w:ascii="Phetsarath OT" w:eastAsia="Phetsarath OT" w:hAnsi="Phetsarath OT" w:cs="Phetsarath OT"/>
          <w:b/>
          <w:spacing w:val="-6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(Dashboa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d)</w:t>
      </w:r>
    </w:p>
    <w:p w14:paraId="1FB796F8" w14:textId="77777777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Angular</w:t>
      </w:r>
      <w:r w:rsidRPr="001315F1">
        <w:rPr>
          <w:rFonts w:ascii="Phetsarath OT" w:eastAsia="Phetsarath OT" w:hAnsi="Phetsarath OT" w:cs="Phetsarath OT"/>
          <w:bCs/>
          <w:spacing w:val="-15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(user</w:t>
      </w:r>
      <w:r w:rsidRPr="001315F1">
        <w:rPr>
          <w:rFonts w:ascii="Phetsarath OT" w:eastAsia="Phetsarath OT" w:hAnsi="Phetsarath OT" w:cs="Phetsarath OT"/>
          <w:bCs/>
          <w:spacing w:val="-15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Roles)</w:t>
      </w:r>
    </w:p>
    <w:p w14:paraId="61276BD4" w14:textId="0C43B6AF" w:rsidR="00476C42" w:rsidRPr="001315F1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Modul</w:t>
      </w:r>
      <w:r w:rsidR="0092676D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 Requi</w:t>
      </w:r>
      <w:r w:rsidRPr="001315F1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ement:</w:t>
      </w:r>
    </w:p>
    <w:p w14:paraId="406085A6" w14:textId="77777777" w:rsidR="00476C42" w:rsidRPr="001315F1" w:rsidRDefault="0002656F" w:rsidP="008E6288">
      <w:pPr>
        <w:ind w:left="354"/>
        <w:rPr>
          <w:rFonts w:ascii="Phetsarath OT" w:eastAsia="Phetsarath OT" w:hAnsi="Phetsarath OT" w:cs="Phetsarath OT"/>
          <w:bCs/>
          <w:sz w:val="24"/>
          <w:szCs w:val="24"/>
        </w:rPr>
      </w:pPr>
      <w:r w:rsidRPr="001315F1">
        <w:rPr>
          <w:rFonts w:ascii="Phetsarath OT" w:eastAsia="Phetsarath OT" w:hAnsi="Phetsarath OT" w:cs="Phetsarath OT"/>
          <w:bCs/>
          <w:position w:val="1"/>
          <w:sz w:val="28"/>
          <w:szCs w:val="28"/>
        </w:rPr>
        <w:t xml:space="preserve">- </w:t>
      </w:r>
      <w:r w:rsidRPr="001315F1">
        <w:rPr>
          <w:rFonts w:ascii="Phetsarath OT" w:eastAsia="Phetsarath OT" w:hAnsi="Phetsarath OT" w:cs="Phetsarath OT"/>
          <w:bCs/>
          <w:spacing w:val="6"/>
          <w:position w:val="1"/>
          <w:sz w:val="28"/>
          <w:szCs w:val="28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Login</w:t>
      </w:r>
      <w:r w:rsidRPr="001315F1">
        <w:rPr>
          <w:rFonts w:ascii="Phetsarath OT" w:eastAsia="Phetsarath OT" w:hAnsi="Phetsarath OT" w:cs="Phetsarath OT"/>
          <w:bCs/>
          <w:spacing w:val="-11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by</w:t>
      </w:r>
      <w:r w:rsidRPr="001315F1">
        <w:rPr>
          <w:rFonts w:ascii="Phetsarath OT" w:eastAsia="Phetsarath OT" w:hAnsi="Phetsarath OT" w:cs="Phetsarath OT"/>
          <w:bCs/>
          <w:spacing w:val="-9"/>
          <w:position w:val="-1"/>
          <w:sz w:val="24"/>
          <w:szCs w:val="24"/>
        </w:rPr>
        <w:t xml:space="preserve"> </w:t>
      </w:r>
      <w:proofErr w:type="spellStart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UserName</w:t>
      </w:r>
      <w:proofErr w:type="spellEnd"/>
      <w:r w:rsidRPr="001315F1">
        <w:rPr>
          <w:rFonts w:ascii="Phetsarath OT" w:eastAsia="Phetsarath OT" w:hAnsi="Phetsarath OT" w:cs="Phetsarath OT"/>
          <w:bCs/>
          <w:spacing w:val="10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and Passwo</w:t>
      </w:r>
      <w:r w:rsidRPr="001315F1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d </w:t>
      </w:r>
      <w:r w:rsidRPr="001315F1">
        <w:rPr>
          <w:rFonts w:ascii="Phetsarath OT" w:eastAsia="Phetsarath OT" w:hAnsi="Phetsarath OT" w:cs="Phetsarath OT"/>
          <w:bCs/>
          <w:w w:val="97"/>
          <w:position w:val="-1"/>
          <w:sz w:val="24"/>
          <w:szCs w:val="24"/>
        </w:rPr>
        <w:t>(Session</w:t>
      </w:r>
      <w:r w:rsidRPr="001315F1">
        <w:rPr>
          <w:rFonts w:ascii="Phetsarath OT" w:eastAsia="Phetsarath OT" w:hAnsi="Phetsarath OT" w:cs="Phetsarath OT"/>
          <w:bCs/>
          <w:spacing w:val="2"/>
          <w:w w:val="97"/>
          <w:position w:val="-1"/>
          <w:sz w:val="24"/>
          <w:szCs w:val="24"/>
        </w:rPr>
        <w:t xml:space="preserve"> </w:t>
      </w:r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Time </w:t>
      </w:r>
      <w:proofErr w:type="gramStart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Out</w:t>
      </w:r>
      <w:proofErr w:type="gramEnd"/>
      <w:r w:rsidRPr="001315F1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 xml:space="preserve"> 60mns)</w:t>
      </w:r>
    </w:p>
    <w:p w14:paraId="51F3FEC8" w14:textId="7B449723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2"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ດການ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ທັງ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ງ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5B34E4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ຕ່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າງປະເທດ</w:t>
        </w:r>
      </w:hyperlink>
      <w:r w:rsidRPr="008E6288">
        <w:rPr>
          <w:rFonts w:ascii="Phetsarath OT" w:eastAsia="Phetsarath OT" w:hAnsi="Phetsarath OT" w:cs="Phetsarath OT"/>
          <w:spacing w:val="36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</w:p>
    <w:p w14:paraId="18821174" w14:textId="7F9A86CA" w:rsidR="00476C42" w:rsidRPr="008E6288" w:rsidRDefault="0002656F" w:rsidP="008E6288">
      <w:pPr>
        <w:spacing w:before="3"/>
        <w:ind w:left="572" w:right="64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3"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ດການການ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ລົງ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ງທະບຽນໃ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ຫ້ລູ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94"/>
            <w:sz w:val="24"/>
            <w:szCs w:val="24"/>
            <w:cs/>
            <w:lang w:bidi="lo-LA"/>
          </w:rPr>
          <w:t>ຄ້</w:t>
        </w:r>
        <w:r w:rsidRPr="008E6288">
          <w:rPr>
            <w:rFonts w:ascii="Phetsarath OT" w:eastAsia="Phetsarath OT" w:hAnsi="Phetsarath OT" w:cs="Phetsarath OT"/>
            <w:w w:val="94"/>
            <w:sz w:val="24"/>
            <w:szCs w:val="24"/>
            <w:cs/>
            <w:lang w:bidi="lo-LA"/>
          </w:rPr>
          <w:t>າ</w:t>
        </w:r>
      </w:hyperlink>
      <w:r w:rsidRPr="008E6288">
        <w:rPr>
          <w:rFonts w:ascii="Phetsarath OT" w:eastAsia="Phetsarath OT" w:hAnsi="Phetsarath OT" w:cs="Phetsarath OT"/>
          <w:spacing w:val="9"/>
          <w:w w:val="94"/>
          <w:sz w:val="24"/>
          <w:szCs w:val="24"/>
        </w:rPr>
        <w:t xml:space="preserve"> </w:t>
      </w:r>
      <w:hyperlink r:id="rId14">
        <w:r w:rsidRPr="008E6288">
          <w:rPr>
            <w:rFonts w:ascii="Phetsarath OT" w:eastAsia="Phetsarath OT" w:hAnsi="Phetsarath OT" w:cs="Phetsarath OT"/>
            <w:b/>
            <w:w w:val="88"/>
            <w:sz w:val="24"/>
            <w:szCs w:val="24"/>
          </w:rPr>
          <w:t>(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ສາມາດເ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ອກ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ວ່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າຈະ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ປ້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ອນແບບ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ບຸ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ກ</w:t>
        </w:r>
        <w:r w:rsidR="005B34E4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spacing w:val="35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5B34E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5B34E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ນຄອບ</w:t>
      </w:r>
      <w:r w:rsidR="005B34E4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ຄົ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="005B34E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ກໍ່</w:t>
      </w:r>
      <w:r w:rsidR="005B34E4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ໄດ້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15"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ເ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ຊີ່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ງ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ຖ້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າເ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ນຄອບ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ຄົວຕ້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ອງແ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ຈ້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ງ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ນຂອງ</w:t>
        </w:r>
      </w:hyperlink>
      <w:r w:rsidRPr="008E6288">
        <w:rPr>
          <w:rFonts w:ascii="Phetsarath OT" w:eastAsia="Phetsarath OT" w:hAnsi="Phetsarath OT" w:cs="Phetsarath OT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pacing w:val="29"/>
          <w:w w:val="88"/>
          <w:sz w:val="24"/>
          <w:szCs w:val="24"/>
        </w:rPr>
        <w:t xml:space="preserve"> </w:t>
      </w:r>
      <w:hyperlink r:id="rId16"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ທຸ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ກ</w:t>
        </w:r>
        <w:r w:rsidR="009A2A0E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spacing w:val="24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ພື່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ອອອກ</w:t>
      </w:r>
      <w:r w:rsidRPr="008E6288">
        <w:rPr>
          <w:rFonts w:ascii="Phetsarath OT" w:eastAsia="Phetsarath OT" w:hAnsi="Phetsarath OT" w:cs="Phetsarath OT"/>
          <w:spacing w:val="12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104"/>
          <w:sz w:val="24"/>
          <w:szCs w:val="24"/>
          <w:cs/>
          <w:lang w:bidi="lo-LA"/>
        </w:rPr>
        <w:t>ຂະ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ດຽ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ວ</w:t>
      </w:r>
      <w:r w:rsidR="009A2A0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0E45DF7" w14:textId="48F48473" w:rsidR="00476C42" w:rsidRPr="008E6288" w:rsidRDefault="0002656F" w:rsidP="008E6288">
      <w:pPr>
        <w:ind w:left="572" w:right="236" w:hanging="218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ກວດສອບ</w:t>
      </w:r>
      <w:r w:rsidRPr="008E6288">
        <w:rPr>
          <w:rFonts w:ascii="Phetsarath OT" w:eastAsia="Phetsarath OT" w:hAnsi="Phetsarath OT" w:cs="Phetsarath OT"/>
          <w:spacing w:val="16"/>
          <w:w w:val="86"/>
          <w:sz w:val="24"/>
          <w:szCs w:val="24"/>
        </w:rPr>
        <w:t xml:space="preserve"> </w:t>
      </w:r>
      <w:hyperlink r:id="rId17"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ລູກຄ້າທີ່ລົ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ງຖະບຽນ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ານແ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ບ</w:t>
        </w:r>
        <w:r w:rsidR="009A2A0E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ວຍການ</w:t>
        </w:r>
      </w:hyperlink>
      <w:r w:rsidRPr="008E6288">
        <w:rPr>
          <w:rFonts w:ascii="Phetsarath OT" w:eastAsia="Phetsarath OT" w:hAnsi="Phetsarath OT" w:cs="Phetsarath OT"/>
          <w:spacing w:val="28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Scan QR Code</w:t>
      </w:r>
      <w:r w:rsidRPr="008E6288">
        <w:rPr>
          <w:rFonts w:ascii="Phetsarath OT" w:eastAsia="Phetsarath OT" w:hAnsi="Phetsarath OT" w:cs="Phetsarath OT"/>
          <w:b/>
          <w:spacing w:val="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9A2A0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</w:t>
      </w:r>
      <w:proofErr w:type="gramStart"/>
      <w:r w:rsidR="009A2A0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 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ID</w:t>
      </w:r>
      <w:proofErr w:type="gramEnd"/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Number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="009A2A0E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ອມ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ດງ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4"/>
          <w:sz w:val="24"/>
          <w:szCs w:val="24"/>
          <w:cs/>
          <w:lang w:bidi="lo-LA"/>
        </w:rPr>
        <w:t>ຖາ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ການ</w:t>
      </w:r>
      <w:r w:rsidR="009A2A0E" w:rsidRPr="008E6288">
        <w:rPr>
          <w:rFonts w:ascii="Phetsarath OT" w:eastAsia="Phetsarath OT" w:hAnsi="Phetsarath OT" w:cs="Phetsarath OT" w:hint="cs"/>
          <w:w w:val="79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</w:rPr>
        <w:t xml:space="preserve"> 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ກ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2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9A2A0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ຊັ່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22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:</w:t>
      </w:r>
      <w:r w:rsidRPr="008E6288">
        <w:rPr>
          <w:rFonts w:ascii="Phetsarath OT" w:eastAsia="Phetsarath OT" w:hAnsi="Phetsarath OT" w:cs="Phetsarath OT"/>
          <w:b/>
          <w:spacing w:val="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o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de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ed,</w:t>
      </w:r>
      <w:r w:rsidRPr="008E6288">
        <w:rPr>
          <w:rFonts w:ascii="Phetsarath OT" w:eastAsia="Phetsarath OT" w:hAnsi="Phetsarath OT" w:cs="Phetsarath OT"/>
          <w:b/>
          <w:spacing w:val="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pending,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paid …</w:t>
      </w:r>
    </w:p>
    <w:p w14:paraId="63F5A9DD" w14:textId="444CE7B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C6432E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Service</w:t>
      </w:r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Package</w:t>
      </w:r>
      <w:r w:rsidRPr="008E6288">
        <w:rPr>
          <w:rFonts w:ascii="Phetsarath OT" w:eastAsia="Phetsarath OT" w:hAnsi="Phetsarath OT" w:cs="Phetsarath OT"/>
          <w:b/>
          <w:spacing w:val="1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ລາຄາ</w:t>
      </w:r>
      <w:r w:rsidRPr="008E6288">
        <w:rPr>
          <w:rFonts w:ascii="Phetsarath OT" w:eastAsia="Phetsarath OT" w:hAnsi="Phetsarath OT" w:cs="Phetsarath OT"/>
          <w:spacing w:val="28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9"/>
          <w:sz w:val="24"/>
          <w:szCs w:val="24"/>
        </w:rPr>
        <w:t>(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ບແບບການປະ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-7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ໂຄ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ວີ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2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C643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C6432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ສຸ</w:t>
      </w:r>
      <w:r w:rsidRPr="008E6288">
        <w:rPr>
          <w:rFonts w:ascii="Phetsarath OT" w:eastAsia="Phetsarath OT" w:hAnsi="Phetsarath OT" w:cs="Phetsarath OT"/>
          <w:w w:val="104"/>
          <w:sz w:val="24"/>
          <w:szCs w:val="24"/>
          <w:cs/>
          <w:lang w:bidi="lo-LA"/>
        </w:rPr>
        <w:t>ຂະ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ພາ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62827B05" w14:textId="5C194798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ຫນ້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າລາຍງານ</w:t>
      </w:r>
      <w:r w:rsidRPr="008E6288">
        <w:rPr>
          <w:rFonts w:ascii="Phetsarath OT" w:eastAsia="Phetsarath OT" w:hAnsi="Phetsarath OT" w:cs="Phetsarath OT"/>
          <w:spacing w:val="9"/>
          <w:w w:val="9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ສະຫ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ລຸ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ບເ</w:t>
      </w:r>
      <w:r w:rsidR="00370EA2" w:rsidRPr="008E6288">
        <w:rPr>
          <w:rFonts w:ascii="Phetsarath OT" w:eastAsia="Phetsarath OT" w:hAnsi="Phetsarath OT" w:cs="Phetsarath OT" w:hint="cs"/>
          <w:w w:val="97"/>
          <w:sz w:val="24"/>
          <w:szCs w:val="24"/>
          <w:cs/>
          <w:lang w:bidi="lo-LA"/>
        </w:rPr>
        <w:t>ງິ</w:t>
      </w:r>
      <w:r w:rsidRPr="008E6288">
        <w:rPr>
          <w:rFonts w:ascii="Phetsarath OT" w:eastAsia="Phetsarath OT" w:hAnsi="Phetsarath OT" w:cs="Phetsarath OT"/>
          <w:w w:val="9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3"/>
          <w:w w:val="9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ປະ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ຈຳວັ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-14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ປະ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ອນ</w:t>
      </w:r>
      <w:r w:rsidRPr="008E6288">
        <w:rPr>
          <w:rFonts w:ascii="Phetsarath OT" w:eastAsia="Phetsarath OT" w:hAnsi="Phetsarath OT" w:cs="Phetsarath OT"/>
          <w:spacing w:val="-3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ສະຫ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ລຸ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ບ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ຕິ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ດຕາມ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</w:t>
      </w:r>
    </w:p>
    <w:p w14:paraId="42B652B2" w14:textId="412CBF2A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ຮອງ</w:t>
      </w:r>
      <w:r w:rsidR="0014182E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ພາສາລາວ</w:t>
      </w:r>
      <w:r w:rsidRPr="008E6288">
        <w:rPr>
          <w:rFonts w:ascii="Phetsarath OT" w:eastAsia="Phetsarath OT" w:hAnsi="Phetsarath OT" w:cs="Phetsarath OT"/>
          <w:spacing w:val="21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14182E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</w:p>
    <w:p w14:paraId="678F555F" w14:textId="7232B0EB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ດຕ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ລກ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ປ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</w:rPr>
        <w:t>J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ຽນ</w:t>
      </w:r>
    </w:p>
    <w:p w14:paraId="00CB0E22" w14:textId="77EF6F6C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ດການ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ຈຸ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="0014182E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ບໍລິ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25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14182E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="0014182E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="0014182E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ຕັ້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="0014182E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ຢູ່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ໃສ</w:t>
      </w:r>
    </w:p>
    <w:p w14:paraId="08E9E20E" w14:textId="27AC63E8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8D676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ຕິ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ດຕາມ</w:t>
      </w:r>
      <w:r w:rsidR="008D676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9"/>
          <w:w w:val="8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Location </w:t>
      </w:r>
      <w:r w:rsidR="008D6761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ທີ່ລູກຄ້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1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Marked</w:t>
      </w:r>
      <w:r w:rsidRPr="008E6288">
        <w:rPr>
          <w:rFonts w:ascii="Phetsarath OT" w:eastAsia="Phetsarath OT" w:hAnsi="Phetsarath OT" w:cs="Phetsarath OT"/>
          <w:b/>
          <w:spacing w:val="2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8"/>
          <w:sz w:val="24"/>
          <w:szCs w:val="24"/>
          <w:cs/>
          <w:lang w:bidi="lo-LA"/>
        </w:rPr>
        <w:t>ໄ</w:t>
      </w:r>
      <w:r w:rsidR="008D6761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ວ້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ໃນ</w:t>
      </w:r>
      <w:r w:rsidR="008D676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ກໍ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="008D6761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ນີ</w:t>
      </w:r>
      <w:r w:rsidR="008D6761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ຈຳ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8D6761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6A1328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ອອກໄປ</w:t>
      </w:r>
      <w:r w:rsidR="006A1328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</w:t>
      </w:r>
      <w:r w:rsidR="006A1328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6D2FA97F" w14:textId="1B434977" w:rsidR="00476C42" w:rsidRPr="008E6288" w:rsidRDefault="0002656F" w:rsidP="004A70DE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ອມແ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ງແລະ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ດການ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ວິທີຮັ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ບ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ສຳ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ລະ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ານເ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ຄົ້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າເ</w:t>
      </w:r>
      <w:r w:rsidR="006A1328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ຕີ</w:t>
      </w:r>
      <w:r w:rsidRPr="008E6288">
        <w:rPr>
          <w:rFonts w:ascii="Phetsarath OT" w:eastAsia="Phetsarath OT" w:hAnsi="Phetsarath OT" w:cs="Phetsarath OT"/>
          <w:spacing w:val="25"/>
          <w:w w:val="90"/>
          <w:sz w:val="24"/>
          <w:szCs w:val="24"/>
        </w:rPr>
        <w:t xml:space="preserve"> </w:t>
      </w:r>
      <w:hyperlink r:id="rId18"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ຕ້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ອງເ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ປັ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ນເ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ງິ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ນ</w:t>
        </w:r>
        <w:r w:rsidR="006A1328" w:rsidRPr="008E6288">
          <w:rPr>
            <w:rFonts w:ascii="Phetsarath OT" w:eastAsia="Phetsarath OT" w:hAnsi="Phetsarath OT" w:cs="Phetsarath OT" w:hint="cs"/>
            <w:w w:val="90"/>
            <w:sz w:val="24"/>
            <w:szCs w:val="24"/>
            <w:cs/>
            <w:lang w:bidi="lo-LA"/>
          </w:rPr>
          <w:t>ສົ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</w:t>
        </w:r>
      </w:hyperlink>
      <w:r w:rsidRPr="008E6288">
        <w:rPr>
          <w:rFonts w:ascii="Phetsarath OT" w:eastAsia="Phetsarath OT" w:hAnsi="Phetsarath OT" w:cs="Phetsarath OT"/>
          <w:spacing w:val="7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6A132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ໂອນ</w:t>
      </w:r>
      <w:r w:rsidR="006A132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ຜ່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ານ</w:t>
      </w:r>
      <w:r w:rsidRPr="008E6288">
        <w:rPr>
          <w:rFonts w:ascii="Phetsarath OT" w:eastAsia="Phetsarath OT" w:hAnsi="Phetsarath OT" w:cs="Phetsarath OT"/>
          <w:spacing w:val="13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Bank Account</w:t>
      </w:r>
      <w:r w:rsidRPr="008E6288">
        <w:rPr>
          <w:rFonts w:ascii="Phetsarath OT" w:eastAsia="Phetsarath OT" w:hAnsi="Phetsarath OT" w:cs="Phetsarath OT"/>
          <w:b/>
          <w:spacing w:val="-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ຂອ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6A1328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106"/>
          <w:sz w:val="24"/>
          <w:szCs w:val="24"/>
          <w:cs/>
          <w:lang w:bidi="lo-LA"/>
        </w:rPr>
        <w:t>ລະ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Bank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ໃນລາວ</w:t>
      </w:r>
      <w:r w:rsidR="004A70D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ສ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Pr="008E6288">
        <w:rPr>
          <w:rFonts w:ascii="Phetsarath OT" w:eastAsia="Phetsarath OT" w:hAnsi="Phetsarath OT" w:cs="Phetsarath OT"/>
          <w:w w:val="99"/>
          <w:sz w:val="24"/>
          <w:szCs w:val="24"/>
          <w:cs/>
          <w:lang w:bidi="lo-LA"/>
        </w:rPr>
        <w:t>ດງ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Rate</w:t>
      </w:r>
      <w:r w:rsidRPr="008E6288">
        <w:rPr>
          <w:rFonts w:ascii="Phetsarath OT" w:eastAsia="Phetsarath OT" w:hAnsi="Phetsarath OT" w:cs="Phetsarath OT"/>
          <w:b/>
          <w:spacing w:val="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ແລກ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ປ່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ຽນ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ພ້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ອມ</w:t>
      </w:r>
      <w:r w:rsidRPr="008E6288">
        <w:rPr>
          <w:rFonts w:ascii="Phetsarath OT" w:eastAsia="Phetsarath OT" w:hAnsi="Phetsarath OT" w:cs="Phetsarath OT"/>
          <w:spacing w:val="-3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21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Convert </w:t>
      </w:r>
      <w:r w:rsidRPr="008E6288">
        <w:rPr>
          <w:rFonts w:ascii="Phetsarath OT" w:eastAsia="Phetsarath OT" w:hAnsi="Phetsarath OT" w:cs="Phetsarath OT"/>
          <w:w w:val="85"/>
          <w:sz w:val="24"/>
          <w:szCs w:val="24"/>
          <w:cs/>
          <w:lang w:bidi="lo-LA"/>
        </w:rPr>
        <w:t>ເ</w:t>
      </w:r>
      <w:r w:rsidR="006A1328" w:rsidRPr="008E6288">
        <w:rPr>
          <w:rFonts w:ascii="Phetsarath OT" w:eastAsia="Phetsarath OT" w:hAnsi="Phetsarath OT" w:cs="Phetsarath OT" w:hint="cs"/>
          <w:w w:val="85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5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6A1328" w:rsidRPr="008E6288">
        <w:rPr>
          <w:rFonts w:ascii="Phetsarath OT" w:eastAsia="Phetsarath OT" w:hAnsi="Phetsarath OT" w:cs="Phetsarath OT" w:hint="cs"/>
          <w:w w:val="110"/>
          <w:sz w:val="24"/>
          <w:szCs w:val="24"/>
          <w:cs/>
          <w:lang w:bidi="lo-LA"/>
        </w:rPr>
        <w:t>ງິ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="006A1328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b/>
          <w:w w:val="88"/>
          <w:sz w:val="24"/>
          <w:szCs w:val="24"/>
        </w:rPr>
        <w:t>)</w:t>
      </w:r>
    </w:p>
    <w:p w14:paraId="5886717F" w14:textId="5504F7B1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ຮອງ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ບການ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ສັ່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spacing w:val="42"/>
          <w:w w:val="89"/>
          <w:sz w:val="24"/>
          <w:szCs w:val="24"/>
        </w:rPr>
        <w:t xml:space="preserve"> 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ພີ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ມໃບ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ຢັ້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ງ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ຢື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ນໃບ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ຮັບ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ບປະ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ນໂຄ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ວີ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ດ</w:t>
      </w:r>
      <w:r w:rsidRPr="008E6288">
        <w:rPr>
          <w:rFonts w:ascii="Phetsarath OT" w:eastAsia="Phetsarath OT" w:hAnsi="Phetsarath OT" w:cs="Phetsarath OT"/>
          <w:spacing w:val="-1"/>
          <w:w w:val="89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w w:val="89"/>
          <w:sz w:val="24"/>
          <w:szCs w:val="24"/>
        </w:rPr>
        <w:t>(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ຫ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ນ້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າຕາ</w:t>
      </w:r>
      <w:r w:rsidR="001C23A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ຂໍ້ມູ</w:t>
      </w:r>
      <w:proofErr w:type="gramStart"/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</w:rPr>
        <w:t xml:space="preserve"> 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Form</w:t>
      </w:r>
      <w:proofErr w:type="gramEnd"/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ແ</w:t>
      </w:r>
      <w:r w:rsidR="001C23A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87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64324D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າງຈະສະຫນອງ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ອີ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="001C23A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)</w:t>
      </w:r>
    </w:p>
    <w:p w14:paraId="38BCFD36" w14:textId="3F9D6EDE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Role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ລື</w:t>
      </w:r>
      <w:r w:rsidRPr="008E6288">
        <w:rPr>
          <w:rFonts w:ascii="Phetsarath OT" w:eastAsia="Phetsarath OT" w:hAnsi="Phetsarath OT" w:cs="Phetsarath OT"/>
          <w:spacing w:val="-1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User </w:t>
      </w:r>
      <w:r w:rsidRPr="008E6288">
        <w:rPr>
          <w:rFonts w:ascii="Phetsarath OT" w:eastAsia="Phetsarath OT" w:hAnsi="Phetsarath OT" w:cs="Phetsarath OT"/>
          <w:b/>
          <w:w w:val="102"/>
          <w:sz w:val="24"/>
          <w:szCs w:val="24"/>
        </w:rPr>
        <w:t>Management</w:t>
      </w:r>
    </w:p>
    <w:p w14:paraId="454AE5EC" w14:textId="200C348C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/>
          <w:spacing w:val="5"/>
          <w:w w:val="9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Content</w:t>
      </w:r>
      <w:r w:rsidRPr="008E6288">
        <w:rPr>
          <w:rFonts w:ascii="Phetsarath OT" w:eastAsia="Phetsarath OT" w:hAnsi="Phetsarath OT" w:cs="Phetsarath OT"/>
          <w:b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ຂ່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າວສານ</w:t>
      </w:r>
      <w:r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ຂໍ້</w:t>
      </w:r>
      <w:r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ມູ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ຕ່</w:t>
      </w:r>
      <w:r w:rsidRPr="008E6288">
        <w:rPr>
          <w:rFonts w:ascii="Phetsarath OT" w:eastAsia="Phetsarath OT" w:hAnsi="Phetsarath OT" w:cs="Phetsarath OT"/>
          <w:w w:val="109"/>
          <w:sz w:val="24"/>
          <w:szCs w:val="24"/>
          <w:cs/>
          <w:lang w:bidi="lo-LA"/>
        </w:rPr>
        <w:t>າງໆ</w:t>
      </w:r>
    </w:p>
    <w:p w14:paraId="65635863" w14:textId="14425CBF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ນໂຮງຫ</w:t>
      </w:r>
      <w:r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ວມລາຍການ</w:t>
      </w:r>
    </w:p>
    <w:p w14:paraId="2F42BD03" w14:textId="384A84F7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lastRenderedPageBreak/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</w:t>
      </w:r>
      <w:r w:rsidR="00214111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ອງທຽງ</w:t>
      </w:r>
    </w:p>
    <w:p w14:paraId="2E59D6E9" w14:textId="02006EB1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hyperlink r:id="rId19">
        <w:r w:rsidR="007C4406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ຈັ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ດການ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ຂໍ້ມູ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າວສານ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ຊ່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ວຍເຫ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ລື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ອ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ສັ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</w:t>
        </w:r>
        <w:r w:rsidR="00214111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ມ</w:t>
        </w:r>
      </w:hyperlink>
    </w:p>
    <w:p w14:paraId="479672AC" w14:textId="6A108B72" w:rsidR="00476C42" w:rsidRPr="008E6288" w:rsidRDefault="0002656F" w:rsidP="008E6288">
      <w:pPr>
        <w:ind w:left="35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1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6"/>
          <w:position w:val="1"/>
          <w:sz w:val="28"/>
          <w:szCs w:val="28"/>
        </w:rPr>
        <w:t xml:space="preserve"> </w:t>
      </w:r>
      <w:r w:rsidR="007C4406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ດດກ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214111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ຈ້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ງເ</w:t>
      </w:r>
      <w:r w:rsidR="00214111" w:rsidRPr="008E6288">
        <w:rPr>
          <w:rFonts w:ascii="Phetsarath OT" w:eastAsia="Phetsarath OT" w:hAnsi="Phetsarath OT" w:cs="Phetsarath OT" w:hint="cs"/>
          <w:w w:val="81"/>
          <w:sz w:val="24"/>
          <w:szCs w:val="24"/>
          <w:cs/>
          <w:lang w:bidi="lo-LA"/>
        </w:rPr>
        <w:t>ຕື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ອນຈາກການ</w:t>
      </w:r>
      <w:r w:rsidR="00214111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ຮ້</w:t>
      </w:r>
      <w:r w:rsidRPr="008E6288">
        <w:rPr>
          <w:rFonts w:ascii="Phetsarath OT" w:eastAsia="Phetsarath OT" w:hAnsi="Phetsarath OT" w:cs="Phetsarath OT"/>
          <w:w w:val="98"/>
          <w:sz w:val="24"/>
          <w:szCs w:val="24"/>
          <w:cs/>
          <w:lang w:bidi="lo-LA"/>
        </w:rPr>
        <w:t>ອງ</w:t>
      </w:r>
      <w:r w:rsidR="00214111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ຂໍ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ຈາກແ</w:t>
      </w:r>
      <w:r w:rsidR="0021411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ອັ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ໄປ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ຫ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w w:val="110"/>
          <w:sz w:val="24"/>
          <w:szCs w:val="24"/>
          <w:cs/>
          <w:lang w:bidi="lo-LA"/>
        </w:rPr>
        <w:t>ຫ</w:t>
      </w:r>
      <w:r w:rsidR="00214111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ນ່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ວຍ</w:t>
      </w:r>
      <w:r w:rsidR="00214111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ບໍ</w:t>
      </w:r>
      <w:r w:rsidR="00214111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ລິ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ການ</w:t>
      </w:r>
    </w:p>
    <w:p w14:paraId="71BA1C01" w14:textId="77777777" w:rsidR="00476C42" w:rsidRPr="001643D3" w:rsidRDefault="00476C42" w:rsidP="008E6288">
      <w:pPr>
        <w:spacing w:before="16"/>
        <w:rPr>
          <w:rFonts w:ascii="Phetsarath OT" w:eastAsia="Phetsarath OT" w:hAnsi="Phetsarath OT" w:cs="Phetsarath OT"/>
          <w:sz w:val="22"/>
          <w:szCs w:val="22"/>
        </w:rPr>
      </w:pPr>
    </w:p>
    <w:p w14:paraId="0BD1454F" w14:textId="78B9D595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Back</w:t>
      </w:r>
      <w:r w:rsidR="0092676D">
        <w:rPr>
          <w:rFonts w:ascii="Phetsarath OT" w:eastAsia="Phetsarath OT" w:hAnsi="Phetsarath OT" w:cs="Phetsarath OT"/>
          <w:b/>
          <w:position w:val="-1"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End</w:t>
      </w:r>
    </w:p>
    <w:p w14:paraId="765C8D63" w14:textId="32F29AD3" w:rsidR="00476C42" w:rsidRDefault="0002656F" w:rsidP="008E6288">
      <w:pPr>
        <w:ind w:left="114"/>
        <w:rPr>
          <w:rFonts w:ascii="Phetsarath OT" w:eastAsia="Phetsarath OT" w:hAnsi="Phetsarath OT" w:cs="Phetsarath OT"/>
          <w:position w:val="-2"/>
          <w:sz w:val="24"/>
          <w:szCs w:val="24"/>
        </w:rPr>
      </w:pPr>
      <w:r w:rsidRPr="00270A0C">
        <w:rPr>
          <w:rFonts w:ascii="Phetsarath OT" w:eastAsia="Phetsarath OT" w:hAnsi="Phetsarath OT" w:cs="Phetsarath OT"/>
          <w:position w:val="1"/>
          <w:sz w:val="28"/>
          <w:szCs w:val="28"/>
        </w:rPr>
        <w:t xml:space="preserve">- </w:t>
      </w:r>
      <w:r w:rsidRPr="00270A0C">
        <w:rPr>
          <w:rFonts w:ascii="Phetsarath OT" w:eastAsia="Phetsarath OT" w:hAnsi="Phetsarath OT" w:cs="Phetsarath OT"/>
          <w:spacing w:val="5"/>
          <w:position w:val="1"/>
          <w:sz w:val="28"/>
          <w:szCs w:val="28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spacing w:val="-22"/>
          <w:position w:val="-2"/>
          <w:sz w:val="24"/>
          <w:szCs w:val="24"/>
        </w:rPr>
        <w:t>T</w:t>
      </w:r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>ypeScript</w:t>
      </w:r>
      <w:proofErr w:type="spellEnd"/>
      <w:r w:rsidRPr="00270A0C">
        <w:rPr>
          <w:rFonts w:ascii="Phetsarath OT" w:eastAsia="Phetsarath OT" w:hAnsi="Phetsarath OT" w:cs="Phetsarath OT"/>
          <w:spacing w:val="-9"/>
          <w:position w:val="-2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 xml:space="preserve">and </w:t>
      </w:r>
      <w:proofErr w:type="spellStart"/>
      <w:r w:rsidRPr="00270A0C">
        <w:rPr>
          <w:rFonts w:ascii="Phetsarath OT" w:eastAsia="Phetsarath OT" w:hAnsi="Phetsarath OT" w:cs="Phetsarath OT"/>
          <w:position w:val="-2"/>
          <w:sz w:val="24"/>
          <w:szCs w:val="24"/>
        </w:rPr>
        <w:t>NodeJs</w:t>
      </w:r>
      <w:proofErr w:type="spellEnd"/>
    </w:p>
    <w:p w14:paraId="202A5A3C" w14:textId="6EC599A8" w:rsidR="00DD294B" w:rsidRPr="00270A0C" w:rsidRDefault="00DD294B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- </w:t>
      </w:r>
      <w:r w:rsidR="00DF547D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9C6EF6">
        <w:rPr>
          <w:rFonts w:ascii="Phetsarath OT" w:eastAsia="Phetsarath OT" w:hAnsi="Phetsarath OT" w:cs="Phetsarath OT"/>
          <w:sz w:val="24"/>
          <w:szCs w:val="24"/>
          <w:highlight w:val="yellow"/>
        </w:rPr>
        <w:t xml:space="preserve">ASP.Net web </w:t>
      </w:r>
      <w:r w:rsidR="00DF547D" w:rsidRPr="009C6EF6">
        <w:rPr>
          <w:rFonts w:ascii="Phetsarath OT" w:eastAsia="Phetsarath OT" w:hAnsi="Phetsarath OT" w:cs="Phetsarath OT"/>
          <w:sz w:val="24"/>
          <w:szCs w:val="24"/>
          <w:highlight w:val="yellow"/>
        </w:rPr>
        <w:t>API</w:t>
      </w:r>
    </w:p>
    <w:p w14:paraId="57A8F6D0" w14:textId="77777777" w:rsidR="00476C42" w:rsidRPr="00270A0C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270A0C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270A0C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Module</w:t>
      </w:r>
      <w:r w:rsidRPr="00270A0C">
        <w:rPr>
          <w:rFonts w:ascii="Phetsarath OT" w:eastAsia="Phetsarath OT" w:hAnsi="Phetsarath OT" w:cs="Phetsarath OT"/>
          <w:spacing w:val="7"/>
          <w:position w:val="-1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Requi</w:t>
      </w:r>
      <w:r w:rsidRPr="00270A0C">
        <w:rPr>
          <w:rFonts w:ascii="Phetsarath OT" w:eastAsia="Phetsarath OT" w:hAnsi="Phetsarath OT" w:cs="Phetsarath OT"/>
          <w:spacing w:val="-4"/>
          <w:position w:val="-1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position w:val="-1"/>
          <w:sz w:val="24"/>
          <w:szCs w:val="24"/>
        </w:rPr>
        <w:t>ement:</w:t>
      </w:r>
    </w:p>
    <w:p w14:paraId="0811807A" w14:textId="77777777" w:rsidR="00476C42" w:rsidRPr="00842743" w:rsidRDefault="00476C42" w:rsidP="008E6288">
      <w:pPr>
        <w:spacing w:before="10"/>
        <w:rPr>
          <w:rFonts w:ascii="Phetsarath OT" w:eastAsia="Phetsarath OT" w:hAnsi="Phetsarath OT" w:cs="Phetsarath OT"/>
          <w:sz w:val="14"/>
          <w:szCs w:val="14"/>
        </w:rPr>
      </w:pPr>
    </w:p>
    <w:p w14:paraId="227A85EA" w14:textId="77777777" w:rsidR="00476C42" w:rsidRPr="00270A0C" w:rsidRDefault="0002656F" w:rsidP="008E6288">
      <w:pPr>
        <w:ind w:left="114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/>
          <w:bCs/>
          <w:spacing w:val="-22"/>
          <w:sz w:val="24"/>
          <w:szCs w:val="24"/>
        </w:rPr>
        <w:t>T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ool</w:t>
      </w:r>
      <w:r w:rsidRPr="00270A0C">
        <w:rPr>
          <w:rFonts w:ascii="Phetsarath OT" w:eastAsia="Phetsarath OT" w:hAnsi="Phetsarath OT" w:cs="Phetsarath OT"/>
          <w:b/>
          <w:bCs/>
          <w:spacing w:val="-6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Envi</w:t>
      </w:r>
      <w:r w:rsidRPr="00270A0C"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onment</w:t>
      </w:r>
      <w:r w:rsidRPr="00270A0C">
        <w:rPr>
          <w:rFonts w:ascii="Phetsarath OT" w:eastAsia="Phetsarath OT" w:hAnsi="Phetsarath OT" w:cs="Phetsarath OT"/>
          <w:b/>
          <w:bCs/>
          <w:spacing w:val="-2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/>
          <w:bCs/>
          <w:sz w:val="24"/>
          <w:szCs w:val="24"/>
        </w:rPr>
        <w:t>Development Support</w:t>
      </w:r>
    </w:p>
    <w:p w14:paraId="33E188D5" w14:textId="77777777" w:rsidR="00DF547D" w:rsidRDefault="0002656F" w:rsidP="00DF547D">
      <w:pPr>
        <w:spacing w:before="11"/>
        <w:ind w:left="114"/>
        <w:rPr>
          <w:rFonts w:ascii="Phetsarath OT" w:eastAsia="Phetsarath OT" w:hAnsi="Phetsarath OT" w:cs="Phetsarath OT"/>
          <w:bCs/>
          <w:w w:val="101"/>
          <w:sz w:val="24"/>
          <w:szCs w:val="24"/>
        </w:rPr>
      </w:pPr>
      <w:r w:rsidRPr="008E6288">
        <w:rPr>
          <w:rFonts w:ascii="Phetsarath OT" w:eastAsia="Phetsarath OT" w:hAnsi="Phetsarath OT" w:cs="Phetsarath OT"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No-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sql</w:t>
      </w:r>
      <w:proofErr w:type="spellEnd"/>
      <w:r w:rsidRPr="00270A0C">
        <w:rPr>
          <w:rFonts w:ascii="Phetsarath OT" w:eastAsia="Phetsarath OT" w:hAnsi="Phetsarath OT" w:cs="Phetsarath OT"/>
          <w:bCs/>
          <w:spacing w:val="6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w w:val="101"/>
          <w:sz w:val="24"/>
          <w:szCs w:val="24"/>
        </w:rPr>
        <w:t>MongoDB</w:t>
      </w:r>
      <w:proofErr w:type="spellEnd"/>
    </w:p>
    <w:p w14:paraId="51702152" w14:textId="07B44D92" w:rsidR="00F83A3B" w:rsidRPr="00F83A3B" w:rsidRDefault="00F83A3B" w:rsidP="00F83A3B">
      <w:pPr>
        <w:spacing w:before="11"/>
        <w:rPr>
          <w:rFonts w:ascii="Phetsarath OT" w:eastAsia="Phetsarath OT" w:hAnsi="Phetsarath OT" w:cs="Angsana New"/>
          <w:bCs/>
          <w:w w:val="101"/>
          <w:sz w:val="24"/>
          <w:szCs w:val="30"/>
          <w:lang w:bidi="th-TH"/>
        </w:rPr>
        <w:sectPr w:rsidR="00F83A3B" w:rsidRPr="00F83A3B" w:rsidSect="0057485F">
          <w:pgSz w:w="11920" w:h="16840"/>
          <w:pgMar w:top="851" w:right="1030" w:bottom="280" w:left="1020" w:header="720" w:footer="720" w:gutter="0"/>
          <w:cols w:space="720"/>
        </w:sectPr>
      </w:pPr>
      <w:r>
        <w:rPr>
          <w:rFonts w:ascii="Phetsarath OT" w:eastAsia="Phetsarath OT" w:hAnsi="Phetsarath OT" w:cs="Angsana New"/>
          <w:bCs/>
          <w:w w:val="101"/>
          <w:sz w:val="24"/>
          <w:szCs w:val="30"/>
          <w:lang w:bidi="th-TH"/>
        </w:rPr>
        <w:t xml:space="preserve">-  </w:t>
      </w:r>
      <w:r w:rsidRPr="00C037F4">
        <w:rPr>
          <w:rFonts w:ascii="Phetsarath OT" w:eastAsia="Phetsarath OT" w:hAnsi="Phetsarath OT" w:cs="Angsana New"/>
          <w:bCs/>
          <w:w w:val="101"/>
          <w:sz w:val="24"/>
          <w:szCs w:val="30"/>
          <w:highlight w:val="yellow"/>
          <w:lang w:bidi="th-TH"/>
        </w:rPr>
        <w:t>SQL Server</w:t>
      </w:r>
    </w:p>
    <w:p w14:paraId="55BB3349" w14:textId="77777777" w:rsidR="00476C42" w:rsidRPr="00270A0C" w:rsidRDefault="0002656F" w:rsidP="008E6288">
      <w:pPr>
        <w:spacing w:before="8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lastRenderedPageBreak/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Sql-Postg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es</w:t>
      </w:r>
      <w:proofErr w:type="spellEnd"/>
    </w:p>
    <w:p w14:paraId="09AB51F6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Docker</w:t>
      </w:r>
      <w:proofErr w:type="spellEnd"/>
      <w:r w:rsidRPr="00270A0C">
        <w:rPr>
          <w:rFonts w:ascii="Phetsarath OT" w:eastAsia="Phetsarath OT" w:hAnsi="Phetsarath OT" w:cs="Phetsarath OT"/>
          <w:bCs/>
          <w:spacing w:val="14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w w:val="103"/>
          <w:sz w:val="24"/>
          <w:szCs w:val="24"/>
        </w:rPr>
        <w:t>Mic</w:t>
      </w:r>
      <w:r w:rsidRPr="00270A0C">
        <w:rPr>
          <w:rFonts w:ascii="Phetsarath OT" w:eastAsia="Phetsarath OT" w:hAnsi="Phetsarath OT" w:cs="Phetsarath OT"/>
          <w:bCs/>
          <w:spacing w:val="-4"/>
          <w:w w:val="103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w w:val="99"/>
          <w:sz w:val="24"/>
          <w:szCs w:val="24"/>
        </w:rPr>
        <w:t>oService</w:t>
      </w:r>
      <w:proofErr w:type="spellEnd"/>
    </w:p>
    <w:p w14:paraId="0C740710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ebase</w:t>
      </w:r>
      <w:r w:rsidRPr="00270A0C">
        <w:rPr>
          <w:rFonts w:ascii="Phetsarath OT" w:eastAsia="Phetsarath OT" w:hAnsi="Phetsarath OT" w:cs="Phetsarath OT"/>
          <w:bCs/>
          <w:spacing w:val="-2"/>
          <w:sz w:val="24"/>
          <w:szCs w:val="24"/>
        </w:rPr>
        <w:t xml:space="preserve"> </w:t>
      </w:r>
      <w:proofErr w:type="spellStart"/>
      <w:r w:rsidRPr="00270A0C">
        <w:rPr>
          <w:rFonts w:ascii="Phetsarath OT" w:eastAsia="Phetsarath OT" w:hAnsi="Phetsarath OT" w:cs="Phetsarath OT"/>
          <w:bCs/>
          <w:sz w:val="24"/>
          <w:szCs w:val="24"/>
        </w:rPr>
        <w:t>Auth</w:t>
      </w:r>
      <w:proofErr w:type="spellEnd"/>
    </w:p>
    <w:p w14:paraId="5A3FA93B" w14:textId="77777777" w:rsidR="00476C42" w:rsidRPr="00270A0C" w:rsidRDefault="0002656F" w:rsidP="008E6288">
      <w:pPr>
        <w:spacing w:before="10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270A0C">
        <w:rPr>
          <w:rFonts w:ascii="Phetsarath OT" w:eastAsia="Phetsarath OT" w:hAnsi="Phetsarath OT" w:cs="Phetsarath OT"/>
          <w:bCs/>
          <w:sz w:val="24"/>
          <w:szCs w:val="24"/>
        </w:rPr>
        <w:t>-</w:t>
      </w:r>
      <w:r w:rsidRPr="00270A0C">
        <w:rPr>
          <w:rFonts w:ascii="Phetsarath OT" w:eastAsia="Phetsarath OT" w:hAnsi="Phetsarath OT" w:cs="Phetsarath OT"/>
          <w:bCs/>
          <w:spacing w:val="50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</w:t>
      </w:r>
      <w:r w:rsidRPr="00270A0C">
        <w:rPr>
          <w:rFonts w:ascii="Phetsarath OT" w:eastAsia="Phetsarath OT" w:hAnsi="Phetsarath OT" w:cs="Phetsarath OT"/>
          <w:bCs/>
          <w:spacing w:val="-4"/>
          <w:sz w:val="24"/>
          <w:szCs w:val="24"/>
        </w:rPr>
        <w:t>r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ebase</w:t>
      </w:r>
      <w:r w:rsidRPr="00270A0C">
        <w:rPr>
          <w:rFonts w:ascii="Phetsarath OT" w:eastAsia="Phetsarath OT" w:hAnsi="Phetsarath OT" w:cs="Phetsarath OT"/>
          <w:bCs/>
          <w:spacing w:val="-2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push</w:t>
      </w:r>
      <w:r w:rsidRPr="00270A0C">
        <w:rPr>
          <w:rFonts w:ascii="Phetsarath OT" w:eastAsia="Phetsarath OT" w:hAnsi="Phetsarath OT" w:cs="Phetsarath OT"/>
          <w:bCs/>
          <w:spacing w:val="-14"/>
          <w:sz w:val="24"/>
          <w:szCs w:val="24"/>
        </w:rPr>
        <w:t xml:space="preserve"> </w:t>
      </w:r>
      <w:r w:rsidRPr="00270A0C">
        <w:rPr>
          <w:rFonts w:ascii="Phetsarath OT" w:eastAsia="Phetsarath OT" w:hAnsi="Phetsarath OT" w:cs="Phetsarath OT"/>
          <w:bCs/>
          <w:w w:val="101"/>
          <w:sz w:val="24"/>
          <w:szCs w:val="24"/>
        </w:rPr>
        <w:t>Noti</w:t>
      </w:r>
      <w:r w:rsidRPr="00270A0C">
        <w:rPr>
          <w:rFonts w:ascii="Phetsarath OT" w:eastAsia="Phetsarath OT" w:hAnsi="Phetsarath OT" w:cs="Phetsarath OT"/>
          <w:bCs/>
          <w:sz w:val="24"/>
          <w:szCs w:val="24"/>
        </w:rPr>
        <w:t>fication</w:t>
      </w:r>
    </w:p>
    <w:p w14:paraId="574C3405" w14:textId="77777777" w:rsidR="00476C42" w:rsidRPr="008E6288" w:rsidRDefault="00476C42" w:rsidP="008E6288">
      <w:pPr>
        <w:spacing w:before="9"/>
        <w:rPr>
          <w:rFonts w:ascii="Phetsarath OT" w:eastAsia="Phetsarath OT" w:hAnsi="Phetsarath OT" w:cs="Phetsarath OT"/>
          <w:sz w:val="28"/>
          <w:szCs w:val="28"/>
        </w:rPr>
      </w:pPr>
    </w:p>
    <w:p w14:paraId="217479C3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Service</w:t>
      </w:r>
      <w:r w:rsidRPr="008E6288">
        <w:rPr>
          <w:rFonts w:ascii="Phetsarath OT" w:eastAsia="Phetsarath OT" w:hAnsi="Phetsarath OT" w:cs="Phetsarath OT"/>
          <w:b/>
          <w:spacing w:val="-7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and Sou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ce</w:t>
      </w:r>
      <w:r w:rsidRPr="008E6288">
        <w:rPr>
          <w:rFonts w:ascii="Phetsarath OT" w:eastAsia="Phetsarath OT" w:hAnsi="Phetsarath OT" w:cs="Phetsarath OT"/>
          <w:b/>
          <w:spacing w:val="-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Repo</w:t>
      </w:r>
    </w:p>
    <w:p w14:paraId="0C6FEE6E" w14:textId="77777777" w:rsidR="00476C42" w:rsidRPr="00730EE8" w:rsidRDefault="0002656F" w:rsidP="008E6288">
      <w:pPr>
        <w:spacing w:before="11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sz w:val="24"/>
          <w:szCs w:val="24"/>
        </w:rPr>
        <w:t>Github</w:t>
      </w:r>
      <w:proofErr w:type="spellEnd"/>
    </w:p>
    <w:p w14:paraId="3D1ABB77" w14:textId="77777777" w:rsidR="00476C42" w:rsidRPr="00730EE8" w:rsidRDefault="0002656F" w:rsidP="008E6288">
      <w:pPr>
        <w:spacing w:before="10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sz w:val="24"/>
          <w:szCs w:val="24"/>
        </w:rPr>
        <w:t>Docker</w:t>
      </w:r>
      <w:proofErr w:type="spellEnd"/>
      <w:r w:rsidRPr="00730EE8">
        <w:rPr>
          <w:rFonts w:ascii="Phetsarath OT" w:eastAsia="Phetsarath OT" w:hAnsi="Phetsarath OT" w:cs="Phetsarath OT"/>
          <w:spacing w:val="14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hub</w:t>
      </w:r>
    </w:p>
    <w:p w14:paraId="4596A556" w14:textId="0C0F07CF" w:rsidR="00476C42" w:rsidRPr="00730EE8" w:rsidRDefault="0002656F" w:rsidP="008E6288">
      <w:pPr>
        <w:spacing w:before="10"/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730EE8">
        <w:rPr>
          <w:rFonts w:ascii="Phetsarath OT" w:eastAsia="Phetsarath OT" w:hAnsi="Phetsarath OT" w:cs="Phetsarath OT"/>
          <w:sz w:val="24"/>
          <w:szCs w:val="24"/>
        </w:rPr>
        <w:t>-</w:t>
      </w:r>
      <w:r w:rsidRPr="00730EE8">
        <w:rPr>
          <w:rFonts w:ascii="Phetsarath OT" w:eastAsia="Phetsarath OT" w:hAnsi="Phetsarath OT" w:cs="Phetsarath OT"/>
          <w:spacing w:val="50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DigitalOcean Applet</w:t>
      </w:r>
      <w:r w:rsidRPr="00730EE8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engine</w:t>
      </w:r>
      <w:r w:rsidR="009065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+</w:t>
      </w:r>
      <w:r w:rsidR="009065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sz w:val="24"/>
          <w:szCs w:val="24"/>
        </w:rPr>
        <w:t>Container Registry</w:t>
      </w:r>
    </w:p>
    <w:p w14:paraId="3F51BDAB" w14:textId="77777777" w:rsidR="00476C42" w:rsidRPr="00730EE8" w:rsidRDefault="00476C42" w:rsidP="008E6288">
      <w:pPr>
        <w:spacing w:before="9"/>
        <w:rPr>
          <w:rFonts w:ascii="Phetsarath OT" w:eastAsia="Phetsarath OT" w:hAnsi="Phetsarath OT" w:cs="Phetsarath OT"/>
          <w:sz w:val="28"/>
          <w:szCs w:val="28"/>
        </w:rPr>
      </w:pPr>
    </w:p>
    <w:p w14:paraId="3DE61267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pacing w:val="-22"/>
          <w:position w:val="-1"/>
          <w:sz w:val="24"/>
          <w:szCs w:val="24"/>
        </w:rPr>
        <w:t>T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ool</w:t>
      </w:r>
      <w:r w:rsidRPr="008E6288">
        <w:rPr>
          <w:rFonts w:ascii="Phetsarath OT" w:eastAsia="Phetsarath OT" w:hAnsi="Phetsarath OT" w:cs="Phetsarath OT"/>
          <w:b/>
          <w:spacing w:val="-6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P</w:t>
      </w:r>
      <w:r w:rsidRPr="008E6288">
        <w:rPr>
          <w:rFonts w:ascii="Phetsarath OT" w:eastAsia="Phetsarath OT" w:hAnsi="Phetsarath OT" w:cs="Phetsarath OT"/>
          <w:b/>
          <w:spacing w:val="-4"/>
          <w:position w:val="-1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oject</w:t>
      </w:r>
      <w:r w:rsidRPr="008E6288">
        <w:rPr>
          <w:rFonts w:ascii="Phetsarath OT" w:eastAsia="Phetsarath OT" w:hAnsi="Phetsarath OT" w:cs="Phetsarath OT"/>
          <w:b/>
          <w:spacing w:val="9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Management</w:t>
      </w:r>
      <w:r w:rsidRPr="008E6288">
        <w:rPr>
          <w:rFonts w:ascii="Phetsarath OT" w:eastAsia="Phetsarath OT" w:hAnsi="Phetsarath OT" w:cs="Phetsarath OT"/>
          <w:b/>
          <w:spacing w:val="24"/>
          <w:position w:val="-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>Support</w:t>
      </w:r>
    </w:p>
    <w:p w14:paraId="3E5CC59F" w14:textId="77777777" w:rsidR="00476C42" w:rsidRPr="00730EE8" w:rsidRDefault="0002656F" w:rsidP="008E6288">
      <w:pPr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proofErr w:type="spellStart"/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Jira</w:t>
      </w:r>
      <w:proofErr w:type="spellEnd"/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Service</w:t>
      </w:r>
      <w:r w:rsidRPr="00730EE8">
        <w:rPr>
          <w:rFonts w:ascii="Phetsarath OT" w:eastAsia="Phetsarath OT" w:hAnsi="Phetsarath OT" w:cs="Phetsarath OT"/>
          <w:bCs/>
          <w:spacing w:val="-7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(Agile</w:t>
      </w:r>
      <w:r w:rsidRPr="00730EE8">
        <w:rPr>
          <w:rFonts w:ascii="Phetsarath OT" w:eastAsia="Phetsarath OT" w:hAnsi="Phetsarath OT" w:cs="Phetsarath OT"/>
          <w:bCs/>
          <w:spacing w:val="-22"/>
          <w:position w:val="-1"/>
          <w:sz w:val="24"/>
          <w:szCs w:val="24"/>
        </w:rPr>
        <w:t xml:space="preserve"> T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eam</w:t>
      </w:r>
      <w:r w:rsidRPr="00730EE8">
        <w:rPr>
          <w:rFonts w:ascii="Phetsarath OT" w:eastAsia="Phetsarath OT" w:hAnsi="Phetsarath OT" w:cs="Phetsarath OT"/>
          <w:bCs/>
          <w:spacing w:val="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w w:val="101"/>
          <w:position w:val="-1"/>
          <w:sz w:val="24"/>
          <w:szCs w:val="24"/>
        </w:rPr>
        <w:t>Management)</w:t>
      </w:r>
    </w:p>
    <w:p w14:paraId="08163430" w14:textId="77777777" w:rsidR="00476C42" w:rsidRPr="008E6288" w:rsidRDefault="00476C42" w:rsidP="008E6288">
      <w:pPr>
        <w:spacing w:before="8"/>
        <w:rPr>
          <w:rFonts w:ascii="Phetsarath OT" w:eastAsia="Phetsarath OT" w:hAnsi="Phetsarath OT" w:cs="Phetsarath OT"/>
          <w:sz w:val="26"/>
          <w:szCs w:val="26"/>
        </w:rPr>
      </w:pPr>
    </w:p>
    <w:p w14:paraId="56DCDD98" w14:textId="22C23777" w:rsidR="00476C42" w:rsidRPr="008E6288" w:rsidRDefault="005D28D5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ສີ່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ງ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ທີ່ຜູ້ວ່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ຈ້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າງຈະ</w:t>
      </w:r>
      <w:r w:rsidRPr="008E6288">
        <w:rPr>
          <w:rFonts w:ascii="Phetsarath OT" w:eastAsia="Phetsarath OT" w:hAnsi="Phetsarath OT" w:cs="Phetsarath OT" w:hint="cs"/>
          <w:w w:val="93"/>
          <w:sz w:val="24"/>
          <w:szCs w:val="24"/>
          <w:cs/>
          <w:lang w:bidi="lo-LA"/>
        </w:rPr>
        <w:t>ຕ້</w:t>
      </w:r>
      <w:r w:rsidR="0002656F"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ອງ</w:t>
      </w:r>
      <w:r w:rsidR="0002656F" w:rsidRPr="008E6288">
        <w:rPr>
          <w:rFonts w:ascii="Phetsarath OT" w:eastAsia="Phetsarath OT" w:hAnsi="Phetsarath OT" w:cs="Phetsarath OT"/>
          <w:spacing w:val="24"/>
          <w:w w:val="93"/>
          <w:sz w:val="24"/>
          <w:szCs w:val="24"/>
        </w:rPr>
        <w:t xml:space="preserve"> 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ສະຫນອງ</w:t>
      </w:r>
    </w:p>
    <w:p w14:paraId="722DE6FC" w14:textId="77777777" w:rsidR="00476C42" w:rsidRPr="00730EE8" w:rsidRDefault="0002656F" w:rsidP="008E6288">
      <w:pPr>
        <w:spacing w:before="22"/>
        <w:ind w:left="114"/>
        <w:rPr>
          <w:rFonts w:ascii="Phetsarath OT" w:eastAsia="Phetsarath OT" w:hAnsi="Phetsarath OT" w:cs="Phetsarath OT"/>
          <w:bCs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position w:val="-1"/>
          <w:sz w:val="24"/>
          <w:szCs w:val="24"/>
        </w:rPr>
        <w:t xml:space="preserve">- </w:t>
      </w:r>
      <w:r w:rsidRPr="008E6288">
        <w:rPr>
          <w:rFonts w:ascii="Phetsarath OT" w:eastAsia="Phetsarath OT" w:hAnsi="Phetsarath OT" w:cs="Phetsarath OT"/>
          <w:b/>
          <w:spacing w:val="15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Account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Apple</w:t>
      </w:r>
      <w:r w:rsidRPr="00730EE8">
        <w:rPr>
          <w:rFonts w:ascii="Phetsarath OT" w:eastAsia="Phetsarath OT" w:hAnsi="Phetsarath OT" w:cs="Phetsarath OT"/>
          <w:bCs/>
          <w:spacing w:val="-11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Sto</w:t>
      </w:r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e</w:t>
      </w:r>
      <w:r w:rsidRPr="00730EE8">
        <w:rPr>
          <w:rFonts w:ascii="Phetsarath OT" w:eastAsia="Phetsarath OT" w:hAnsi="Phetsarath OT" w:cs="Phetsarath OT"/>
          <w:bCs/>
          <w:spacing w:val="3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and Google</w:t>
      </w:r>
      <w:r w:rsidRPr="00730EE8">
        <w:rPr>
          <w:rFonts w:ascii="Phetsarath OT" w:eastAsia="Phetsarath OT" w:hAnsi="Phetsarath OT" w:cs="Phetsarath OT"/>
          <w:bCs/>
          <w:spacing w:val="-7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Account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Play</w:t>
      </w:r>
      <w:r w:rsidRPr="00730EE8">
        <w:rPr>
          <w:rFonts w:ascii="Phetsarath OT" w:eastAsia="Phetsarath OT" w:hAnsi="Phetsarath OT" w:cs="Phetsarath OT"/>
          <w:bCs/>
          <w:spacing w:val="-8"/>
          <w:position w:val="-1"/>
          <w:sz w:val="24"/>
          <w:szCs w:val="24"/>
        </w:rPr>
        <w:t xml:space="preserve"> </w:t>
      </w:r>
      <w:r w:rsidRPr="00730EE8">
        <w:rPr>
          <w:rFonts w:ascii="Phetsarath OT" w:eastAsia="Phetsarath OT" w:hAnsi="Phetsarath OT" w:cs="Phetsarath OT"/>
          <w:bCs/>
          <w:position w:val="-1"/>
          <w:sz w:val="24"/>
          <w:szCs w:val="24"/>
        </w:rPr>
        <w:t>Sto</w:t>
      </w:r>
      <w:r w:rsidRPr="00730EE8">
        <w:rPr>
          <w:rFonts w:ascii="Phetsarath OT" w:eastAsia="Phetsarath OT" w:hAnsi="Phetsarath OT" w:cs="Phetsarath OT"/>
          <w:bCs/>
          <w:spacing w:val="-4"/>
          <w:position w:val="-1"/>
          <w:sz w:val="24"/>
          <w:szCs w:val="24"/>
        </w:rPr>
        <w:t>r</w:t>
      </w:r>
      <w:r w:rsidRPr="00730EE8">
        <w:rPr>
          <w:rFonts w:ascii="Phetsarath OT" w:eastAsia="Phetsarath OT" w:hAnsi="Phetsarath OT" w:cs="Phetsarath OT"/>
          <w:bCs/>
          <w:w w:val="103"/>
          <w:position w:val="-1"/>
          <w:sz w:val="24"/>
          <w:szCs w:val="24"/>
        </w:rPr>
        <w:t>e</w:t>
      </w:r>
    </w:p>
    <w:p w14:paraId="6603386C" w14:textId="41EBAF0A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ຜູ້ຮັບຜີ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ດຊອບ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ຄ່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າ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ບໍລິ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ການ</w:t>
      </w:r>
      <w:r w:rsidRPr="008E6288">
        <w:rPr>
          <w:rFonts w:ascii="Phetsarath OT" w:eastAsia="Phetsarath OT" w:hAnsi="Phetsarath OT" w:cs="Phetsarath OT"/>
          <w:spacing w:val="3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ຂອງ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ບັ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ນດາ</w:t>
      </w:r>
      <w:r w:rsidRPr="008E6288">
        <w:rPr>
          <w:rFonts w:ascii="Phetsarath OT" w:eastAsia="Phetsarath OT" w:hAnsi="Phetsarath OT" w:cs="Phetsarath OT"/>
          <w:spacing w:val="26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Server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ຈະ</w:t>
      </w:r>
      <w:r w:rsidR="007B42E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</w:p>
    <w:p w14:paraId="24987036" w14:textId="53F09C21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88"/>
          <w:sz w:val="24"/>
          <w:szCs w:val="24"/>
          <w:cs/>
          <w:lang w:bidi="lo-LA"/>
        </w:rPr>
        <w:t>ຂໍ້ມູ</w:t>
      </w:r>
      <w:r w:rsidRPr="008E6288">
        <w:rPr>
          <w:rFonts w:ascii="Phetsarath OT" w:eastAsia="Phetsarath OT" w:hAnsi="Phetsarath OT" w:cs="Phetsarath OT"/>
          <w:w w:val="88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1"/>
          <w:w w:val="8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ຮູ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ບພາບ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ທີ່ຈຳ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86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3"/>
          <w:w w:val="8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</w:p>
    <w:p w14:paraId="07158D74" w14:textId="12438463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ສະຫນອງ</w:t>
      </w:r>
      <w:r w:rsidRPr="008E6288">
        <w:rPr>
          <w:rFonts w:ascii="Phetsarath OT" w:eastAsia="Phetsarath OT" w:hAnsi="Phetsarath OT" w:cs="Phetsarath OT"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ງື່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ອນໄຂ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policy</w:t>
      </w:r>
      <w:r w:rsidRPr="008E6288">
        <w:rPr>
          <w:rFonts w:ascii="Phetsarath OT" w:eastAsia="Phetsarath OT" w:hAnsi="Phetsarath OT" w:cs="Phetsarath OT"/>
          <w:b/>
          <w:spacing w:val="-1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ຂອງ</w:t>
      </w:r>
      <w:r w:rsidRPr="008E6288">
        <w:rPr>
          <w:rFonts w:ascii="Phetsarath OT" w:eastAsia="Phetsarath OT" w:hAnsi="Phetsarath OT" w:cs="Phetsarath OT"/>
          <w:spacing w:val="6"/>
          <w:w w:val="9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app</w:t>
      </w:r>
      <w:r w:rsidRPr="008E6288">
        <w:rPr>
          <w:rFonts w:ascii="Phetsarath OT" w:eastAsia="Phetsarath OT" w:hAnsi="Phetsarath OT" w:cs="Phetsarath OT"/>
          <w:b/>
          <w:spacing w:val="4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hyperlink r:id="rId20"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ອົ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ງກອນຂອງທາງ</w:t>
        </w:r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ລູ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ກ</w:t>
        </w:r>
        <w:r w:rsidR="007B42EC" w:rsidRPr="008E62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ຄ້</w:t>
        </w:r>
        <w:r w:rsidRPr="008E6288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າ</w:t>
        </w:r>
      </w:hyperlink>
    </w:p>
    <w:p w14:paraId="60E059B4" w14:textId="19944AF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ສະຫນອງ</w:t>
      </w:r>
      <w:r w:rsidRPr="008E6288">
        <w:rPr>
          <w:rFonts w:ascii="Phetsarath OT" w:eastAsia="Phetsarath OT" w:hAnsi="Phetsarath OT" w:cs="Phetsarath OT"/>
          <w:spacing w:val="8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DNS, SSL</w:t>
      </w:r>
      <w:r w:rsidRPr="008E6288">
        <w:rPr>
          <w:rFonts w:ascii="Phetsarath OT" w:eastAsia="Phetsarath OT" w:hAnsi="Phetsarath OT" w:cs="Phetsarath OT"/>
          <w:b/>
          <w:spacing w:val="-12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Cloud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Server</w:t>
      </w:r>
      <w:r w:rsidRPr="008E6288">
        <w:rPr>
          <w:rFonts w:ascii="Phetsarath OT" w:eastAsia="Phetsarath OT" w:hAnsi="Phetsarath OT" w:cs="Phetsarath OT"/>
          <w:b/>
          <w:spacing w:val="-6"/>
          <w:sz w:val="24"/>
          <w:szCs w:val="24"/>
        </w:rPr>
        <w:t xml:space="preserve"> 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ຈະໃ</w:t>
      </w:r>
      <w:r w:rsidR="007B42E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ຊ້</w:t>
      </w:r>
    </w:p>
    <w:p w14:paraId="19DE41EF" w14:textId="0B69E872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="00F94CF3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80"/>
          <w:sz w:val="24"/>
          <w:szCs w:val="24"/>
          <w:cs/>
          <w:lang w:bidi="lo-LA"/>
        </w:rPr>
        <w:t>ບ</w:t>
      </w:r>
      <w:hyperlink r:id="rId21">
        <w:r w:rsidR="00F94CF3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ຜີດ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ດຊ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ປ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ພາ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="00F94CF3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ທີ່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ຈະໃ</w:t>
        </w:r>
        <w:r w:rsidR="00F94CF3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ຊ້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ສ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82"/>
            <w:sz w:val="24"/>
            <w:szCs w:val="24"/>
            <w:cs/>
            <w:lang w:bidi="lo-LA"/>
          </w:rPr>
          <w:t>ແ</w:t>
        </w:r>
        <w:r w:rsidRPr="008E6288">
          <w:rPr>
            <w:rFonts w:ascii="Phetsarath OT" w:eastAsia="Phetsarath OT" w:hAnsi="Phetsarath OT" w:cs="Phetsarath OT"/>
            <w:w w:val="99"/>
            <w:sz w:val="24"/>
            <w:szCs w:val="24"/>
            <w:cs/>
            <w:lang w:bidi="lo-LA"/>
          </w:rPr>
          <w:t>ດງ</w:t>
        </w:r>
        <w:r w:rsidRPr="008E6288">
          <w:rPr>
            <w:rFonts w:ascii="Phetsarath OT" w:eastAsia="Phetsarath OT" w:hAnsi="Phetsarath OT" w:cs="Phetsarath OT"/>
            <w:w w:val="87"/>
            <w:sz w:val="24"/>
            <w:szCs w:val="24"/>
            <w:cs/>
            <w:lang w:bidi="lo-LA"/>
          </w:rPr>
          <w:t>ຂອ</w:t>
        </w:r>
        <w:r w:rsidRPr="008E6288">
          <w:rPr>
            <w:rFonts w:ascii="Phetsarath OT" w:eastAsia="Phetsarath OT" w:hAnsi="Phetsarath OT" w:cs="Phetsarath OT"/>
            <w:w w:val="110"/>
            <w:sz w:val="24"/>
            <w:szCs w:val="24"/>
            <w:cs/>
            <w:lang w:bidi="lo-LA"/>
          </w:rPr>
          <w:t>ງ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ລ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="00F94CF3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ບົ</w:t>
        </w:r>
        <w:r w:rsidRPr="008E6288">
          <w:rPr>
            <w:rFonts w:ascii="Phetsarath OT" w:eastAsia="Phetsarath OT" w:hAnsi="Phetsarath OT" w:cs="Phetsarath OT"/>
            <w:w w:val="80"/>
            <w:sz w:val="24"/>
            <w:szCs w:val="24"/>
            <w:cs/>
            <w:lang w:bidi="lo-LA"/>
          </w:rPr>
          <w:t>ບ</w:t>
        </w:r>
      </w:hyperlink>
    </w:p>
    <w:p w14:paraId="7E9424BE" w14:textId="77777777" w:rsidR="00476C42" w:rsidRPr="008E6288" w:rsidRDefault="00476C42" w:rsidP="008E6288">
      <w:pPr>
        <w:spacing w:before="14"/>
        <w:rPr>
          <w:rFonts w:ascii="Phetsarath OT" w:eastAsia="Phetsarath OT" w:hAnsi="Phetsarath OT" w:cs="Phetsarath OT"/>
          <w:sz w:val="26"/>
          <w:szCs w:val="26"/>
        </w:rPr>
      </w:pPr>
    </w:p>
    <w:p w14:paraId="145292B3" w14:textId="63576C9C" w:rsidR="00476C42" w:rsidRPr="008E6288" w:rsidRDefault="005568DA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="0002656F"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="0002656F"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="0002656F"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="0002656F"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="0002656F"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="0002656F"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ສະຫນອງ</w:t>
      </w:r>
    </w:p>
    <w:p w14:paraId="2F43736F" w14:textId="30F178D2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b/>
          <w:spacing w:val="15"/>
          <w:sz w:val="24"/>
          <w:szCs w:val="24"/>
        </w:rPr>
        <w:t xml:space="preserve"> </w:t>
      </w:r>
      <w:r w:rsidR="00222354" w:rsidRPr="008E6288">
        <w:rPr>
          <w:rFonts w:ascii="Phetsarath OT" w:eastAsia="Phetsarath OT" w:hAnsi="Phetsarath OT" w:cs="Phetsarath OT" w:hint="cs"/>
          <w:w w:val="92"/>
          <w:sz w:val="24"/>
          <w:szCs w:val="24"/>
          <w:cs/>
          <w:lang w:bidi="lo-LA"/>
        </w:rPr>
        <w:t>ທີ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="0022235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107"/>
          <w:sz w:val="24"/>
          <w:szCs w:val="24"/>
          <w:cs/>
          <w:lang w:bidi="lo-LA"/>
        </w:rPr>
        <w:t>ຈະ</w:t>
      </w:r>
      <w:r w:rsidR="00222354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ດູ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ແລແລະ</w:t>
      </w:r>
      <w:r w:rsidR="00222354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ຮັ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ບປະ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ນການແ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ກ້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ໄຂ</w:t>
      </w:r>
      <w:r w:rsidR="0022235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ບັ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ກທີ່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ເ</w:t>
      </w:r>
      <w:r w:rsidR="00222354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</w:t>
      </w:r>
      <w:r w:rsidR="00222354" w:rsidRPr="008E6288">
        <w:rPr>
          <w:rFonts w:ascii="Phetsarath OT" w:eastAsia="Phetsarath OT" w:hAnsi="Phetsarath OT" w:cs="Phetsarath OT" w:hint="cs"/>
          <w:w w:val="86"/>
          <w:sz w:val="24"/>
          <w:szCs w:val="24"/>
          <w:cs/>
          <w:lang w:bidi="lo-LA"/>
        </w:rPr>
        <w:t>ຂື້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ນເ</w:t>
      </w:r>
      <w:r w:rsidR="00222354" w:rsidRPr="008E6288">
        <w:rPr>
          <w:rFonts w:ascii="Phetsarath OT" w:eastAsia="Phetsarath OT" w:hAnsi="Phetsarath OT" w:cs="Phetsarath OT" w:hint="cs"/>
          <w:w w:val="80"/>
          <w:sz w:val="24"/>
          <w:szCs w:val="24"/>
          <w:cs/>
          <w:lang w:bidi="lo-LA"/>
        </w:rPr>
        <w:t>ປັ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5"/>
          <w:sz w:val="24"/>
          <w:szCs w:val="24"/>
          <w:cs/>
          <w:lang w:bidi="lo-LA"/>
        </w:rPr>
        <w:t>ໄລ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ຍ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6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222354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.</w:t>
      </w:r>
    </w:p>
    <w:p w14:paraId="2A145FDF" w14:textId="77777777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position w:val="-1"/>
          <w:sz w:val="24"/>
          <w:szCs w:val="24"/>
          <w:cs/>
          <w:lang w:bidi="lo-LA"/>
        </w:rPr>
        <w:t>ຫມາຍເຫດ</w:t>
      </w:r>
    </w:p>
    <w:p w14:paraId="4CC2F88D" w14:textId="1D8E575A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E6288">
        <w:rPr>
          <w:rFonts w:ascii="Phetsarath OT" w:eastAsia="Phetsarath OT" w:hAnsi="Phetsarath OT" w:cs="Phetsarath OT"/>
          <w:position w:val="2"/>
          <w:sz w:val="28"/>
          <w:szCs w:val="28"/>
        </w:rPr>
        <w:t xml:space="preserve">- </w:t>
      </w:r>
      <w:r w:rsidRPr="008E6288">
        <w:rPr>
          <w:rFonts w:ascii="Phetsarath OT" w:eastAsia="Phetsarath OT" w:hAnsi="Phetsarath OT" w:cs="Phetsarath OT"/>
          <w:spacing w:val="5"/>
          <w:position w:val="2"/>
          <w:sz w:val="28"/>
          <w:szCs w:val="28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ໃນເວລາ</w:t>
      </w:r>
      <w:r w:rsidR="0083212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ພັ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ດທ</w:t>
      </w:r>
      <w:r w:rsidRPr="008E6288">
        <w:rPr>
          <w:rFonts w:ascii="Phetsarath OT" w:eastAsia="Phetsarath OT" w:hAnsi="Phetsarath OT" w:cs="Phetsarath OT"/>
          <w:w w:val="133"/>
          <w:sz w:val="24"/>
          <w:szCs w:val="24"/>
          <w:cs/>
          <w:lang w:bidi="lo-LA"/>
        </w:rPr>
        <w:t>ະ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101"/>
          <w:sz w:val="24"/>
          <w:szCs w:val="24"/>
          <w:cs/>
          <w:lang w:bidi="lo-LA"/>
        </w:rPr>
        <w:t>າ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ເ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ກີ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ດ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ມີ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ການເ</w:t>
      </w:r>
      <w:r w:rsidR="0083212C" w:rsidRPr="008E6288">
        <w:rPr>
          <w:rFonts w:ascii="Phetsarath OT" w:eastAsia="Phetsarath OT" w:hAnsi="Phetsarath OT" w:cs="Phetsarath OT" w:hint="cs"/>
          <w:w w:val="90"/>
          <w:sz w:val="24"/>
          <w:szCs w:val="24"/>
          <w:cs/>
          <w:lang w:bidi="lo-LA"/>
        </w:rPr>
        <w:t>ພີ່</w:t>
      </w:r>
      <w:r w:rsidRPr="008E6288">
        <w:rPr>
          <w:rFonts w:ascii="Phetsarath OT" w:eastAsia="Phetsarath OT" w:hAnsi="Phetsarath OT" w:cs="Phetsarath OT"/>
          <w:w w:val="90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spacing w:val="8"/>
          <w:w w:val="9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Requi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ement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82"/>
          <w:sz w:val="24"/>
          <w:szCs w:val="24"/>
          <w:cs/>
          <w:lang w:bidi="lo-LA"/>
        </w:rPr>
        <w:t>ແ</w:t>
      </w:r>
      <w:r w:rsidR="0083212C" w:rsidRPr="008E6288">
        <w:rPr>
          <w:rFonts w:ascii="Phetsarath OT" w:eastAsia="Phetsarath OT" w:hAnsi="Phetsarath OT" w:cs="Phetsarath OT" w:hint="cs"/>
          <w:w w:val="89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2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22">
        <w:r w:rsidRPr="008E6288">
          <w:rPr>
            <w:rFonts w:ascii="Phetsarath OT" w:eastAsia="Phetsarath OT" w:hAnsi="Phetsarath OT" w:cs="Phetsarath OT"/>
            <w:w w:val="107"/>
            <w:sz w:val="24"/>
            <w:szCs w:val="24"/>
            <w:cs/>
            <w:lang w:bidi="lo-LA"/>
          </w:rPr>
          <w:t>ຈະ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ຄີ</w:t>
        </w:r>
        <w:r w:rsidRPr="008E6288">
          <w:rPr>
            <w:rFonts w:ascii="Phetsarath OT" w:eastAsia="Phetsarath OT" w:hAnsi="Phetsarath OT" w:cs="Phetsarath OT"/>
            <w:w w:val="96"/>
            <w:sz w:val="24"/>
            <w:szCs w:val="24"/>
            <w:cs/>
            <w:lang w:bidi="lo-LA"/>
          </w:rPr>
          <w:t>ດໄ</w:t>
        </w:r>
        <w:r w:rsidR="0083212C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ລ່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ຄ່າ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ພັດ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ດທ</w:t>
        </w:r>
        <w:r w:rsidRPr="008E6288">
          <w:rPr>
            <w:rFonts w:ascii="Phetsarath OT" w:eastAsia="Phetsarath OT" w:hAnsi="Phetsarath OT" w:cs="Phetsarath OT"/>
            <w:w w:val="133"/>
            <w:sz w:val="24"/>
            <w:szCs w:val="24"/>
            <w:cs/>
            <w:lang w:bidi="lo-LA"/>
          </w:rPr>
          <w:t>ະ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ພີ່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  <w:r w:rsidR="0083212C" w:rsidRPr="008E6288">
          <w:rPr>
            <w:rFonts w:ascii="Phetsarath OT" w:eastAsia="Phetsarath OT" w:hAnsi="Phetsarath OT" w:cs="Phetsarath OT" w:hint="cs"/>
            <w:w w:val="86"/>
            <w:sz w:val="24"/>
            <w:szCs w:val="24"/>
            <w:cs/>
            <w:lang w:bidi="lo-LA"/>
          </w:rPr>
          <w:t>ຂື້</w:t>
        </w:r>
        <w:r w:rsidRPr="008E6288">
          <w:rPr>
            <w:rFonts w:ascii="Phetsarath OT" w:eastAsia="Phetsarath OT" w:hAnsi="Phetsarath OT" w:cs="Phetsarath OT"/>
            <w:w w:val="95"/>
            <w:sz w:val="24"/>
            <w:szCs w:val="24"/>
            <w:cs/>
            <w:lang w:bidi="lo-LA"/>
          </w:rPr>
          <w:t>ນຕາມຄວາມເຫມາະ</w:t>
        </w:r>
        <w:r w:rsidR="0083212C" w:rsidRPr="008E6288">
          <w:rPr>
            <w:rFonts w:ascii="Phetsarath OT" w:eastAsia="Phetsarath OT" w:hAnsi="Phetsarath OT" w:cs="Phetsarath OT" w:hint="cs"/>
            <w:w w:val="88"/>
            <w:sz w:val="24"/>
            <w:szCs w:val="24"/>
            <w:cs/>
            <w:lang w:bidi="lo-LA"/>
          </w:rPr>
          <w:t>ສົ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</w:hyperlink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E6288">
        <w:rPr>
          <w:rFonts w:ascii="Phetsarath OT" w:eastAsia="Phetsarath OT" w:hAnsi="Phetsarath OT" w:cs="Phetsarath OT"/>
          <w:spacing w:val="-13"/>
          <w:sz w:val="24"/>
          <w:szCs w:val="24"/>
        </w:rPr>
        <w:t xml:space="preserve"> 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 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Requir</w:t>
      </w:r>
      <w:r w:rsidR="0092676D">
        <w:rPr>
          <w:rFonts w:ascii="Phetsarath OT" w:eastAsia="Phetsarath OT" w:hAnsi="Phetsarath OT" w:cs="Phetsarath OT"/>
          <w:b/>
          <w:sz w:val="24"/>
          <w:szCs w:val="24"/>
        </w:rPr>
        <w:t>e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ment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</w:t>
      </w:r>
      <w:r w:rsidR="0083212C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spacing w:val="-20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3"/>
          <w:sz w:val="24"/>
          <w:szCs w:val="24"/>
          <w:cs/>
          <w:lang w:bidi="lo-LA"/>
        </w:rPr>
        <w:t>ມາເ</w:t>
      </w:r>
      <w:r w:rsidR="0083212C" w:rsidRPr="008E6288">
        <w:rPr>
          <w:rFonts w:ascii="Phetsarath OT" w:eastAsia="Phetsarath OT" w:hAnsi="Phetsarath OT" w:cs="Phetsarath OT" w:hint="cs"/>
          <w:w w:val="87"/>
          <w:sz w:val="24"/>
          <w:szCs w:val="24"/>
          <w:cs/>
          <w:lang w:bidi="lo-LA"/>
        </w:rPr>
        <w:t>ພີ່</w:t>
      </w:r>
      <w:r w:rsidRPr="008E6288">
        <w:rPr>
          <w:rFonts w:ascii="Phetsarath OT" w:eastAsia="Phetsarath OT" w:hAnsi="Phetsarath OT" w:cs="Phetsarath OT"/>
          <w:w w:val="89"/>
          <w:sz w:val="24"/>
          <w:szCs w:val="24"/>
          <w:cs/>
          <w:lang w:bidi="lo-LA"/>
        </w:rPr>
        <w:t>ມ</w:t>
      </w:r>
      <w:r w:rsidRPr="008E6288">
        <w:rPr>
          <w:rFonts w:ascii="Phetsarath OT" w:eastAsia="Phetsarath OT" w:hAnsi="Phetsarath OT" w:cs="Phetsarath OT"/>
          <w:spacing w:val="1"/>
          <w:sz w:val="24"/>
          <w:szCs w:val="24"/>
        </w:rPr>
        <w:t xml:space="preserve"> </w:t>
      </w:r>
      <w:hyperlink r:id="rId23"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ອ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ດເ</w:t>
        </w:r>
        <w:r w:rsidR="0083212C" w:rsidRPr="008E6288">
          <w:rPr>
            <w:rFonts w:ascii="Phetsarath OT" w:eastAsia="Phetsarath OT" w:hAnsi="Phetsarath OT" w:cs="Phetsarath OT" w:hint="cs"/>
            <w:w w:val="87"/>
            <w:sz w:val="24"/>
            <w:szCs w:val="24"/>
            <w:cs/>
            <w:lang w:bidi="lo-LA"/>
          </w:rPr>
          <w:t>ຮັ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ດໃ</w:t>
        </w:r>
        <w:r w:rsidR="0083212C" w:rsidRPr="008E6288">
          <w:rPr>
            <w:rFonts w:ascii="Phetsarath OT" w:eastAsia="Phetsarath OT" w:hAnsi="Phetsarath OT" w:cs="Phetsarath OT" w:hint="cs"/>
            <w:w w:val="110"/>
            <w:sz w:val="24"/>
            <w:szCs w:val="24"/>
            <w:cs/>
            <w:lang w:bidi="lo-LA"/>
          </w:rPr>
          <w:t>ຫ້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ເວລາ</w:t>
        </w:r>
        <w:r w:rsidR="0083212C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ທີ່</w:t>
        </w:r>
        <w:r w:rsidR="0083212C" w:rsidRPr="008E6288">
          <w:rPr>
            <w:rFonts w:ascii="Phetsarath OT" w:eastAsia="Phetsarath OT" w:hAnsi="Phetsarath OT" w:cs="Phetsarath OT" w:hint="cs"/>
            <w:w w:val="89"/>
            <w:sz w:val="24"/>
            <w:szCs w:val="24"/>
            <w:cs/>
            <w:lang w:bidi="lo-LA"/>
          </w:rPr>
          <w:t>ກຳ</w:t>
        </w:r>
        <w:r w:rsidR="0083212C" w:rsidRPr="008E6288">
          <w:rPr>
            <w:rFonts w:ascii="Phetsarath OT" w:eastAsia="Phetsarath OT" w:hAnsi="Phetsarath OT" w:cs="Phetsarath OT" w:hint="cs"/>
            <w:w w:val="92"/>
            <w:sz w:val="24"/>
            <w:szCs w:val="24"/>
            <w:cs/>
            <w:lang w:bidi="lo-LA"/>
          </w:rPr>
          <w:t>ນົ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ດອ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ດ</w:t>
        </w:r>
        <w:r w:rsidR="0083212C" w:rsidRPr="008E6288">
          <w:rPr>
            <w:rFonts w:ascii="Phetsarath OT" w:eastAsia="Phetsarath OT" w:hAnsi="Phetsarath OT" w:cs="Phetsarath OT" w:hint="cs"/>
            <w:w w:val="80"/>
            <w:sz w:val="24"/>
            <w:szCs w:val="24"/>
            <w:cs/>
            <w:lang w:bidi="lo-LA"/>
          </w:rPr>
          <w:t>ບໍ່</w:t>
        </w:r>
        <w:r w:rsidRPr="008E6288">
          <w:rPr>
            <w:rFonts w:ascii="Phetsarath OT" w:eastAsia="Phetsarath OT" w:hAnsi="Phetsarath OT" w:cs="Phetsarath OT"/>
            <w:w w:val="108"/>
            <w:sz w:val="24"/>
            <w:szCs w:val="24"/>
            <w:cs/>
            <w:lang w:bidi="lo-LA"/>
          </w:rPr>
          <w:t>ໄ</w:t>
        </w:r>
        <w:r w:rsidR="0083212C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ດ້</w:t>
        </w:r>
        <w:r w:rsidRPr="008E6288">
          <w:rPr>
            <w:rFonts w:ascii="Phetsarath OT" w:eastAsia="Phetsarath OT" w:hAnsi="Phetsarath OT" w:cs="Phetsarath OT"/>
            <w:w w:val="81"/>
            <w:sz w:val="24"/>
            <w:szCs w:val="24"/>
            <w:cs/>
            <w:lang w:bidi="lo-LA"/>
          </w:rPr>
          <w:t>ຕ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89"/>
            <w:sz w:val="24"/>
            <w:szCs w:val="24"/>
            <w:cs/>
            <w:lang w:bidi="lo-LA"/>
          </w:rPr>
          <w:t>ມ</w:t>
        </w:r>
        <w:r w:rsidRPr="008E6288">
          <w:rPr>
            <w:rFonts w:ascii="Phetsarath OT" w:eastAsia="Phetsarath OT" w:hAnsi="Phetsarath OT" w:cs="Phetsarath OT"/>
            <w:w w:val="88"/>
            <w:sz w:val="24"/>
            <w:szCs w:val="24"/>
            <w:cs/>
            <w:lang w:bidi="lo-LA"/>
          </w:rPr>
          <w:t>ຄ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0"/>
            <w:sz w:val="24"/>
            <w:szCs w:val="24"/>
            <w:cs/>
            <w:lang w:bidi="lo-LA"/>
          </w:rPr>
          <w:t>ດກ</w:t>
        </w:r>
        <w:r w:rsidRPr="008E6288">
          <w:rPr>
            <w:rFonts w:ascii="Phetsarath OT" w:eastAsia="Phetsarath OT" w:hAnsi="Phetsarath OT" w:cs="Phetsarath OT"/>
            <w:w w:val="101"/>
            <w:sz w:val="24"/>
            <w:szCs w:val="24"/>
            <w:cs/>
            <w:lang w:bidi="lo-LA"/>
          </w:rPr>
          <w:t>າ</w:t>
        </w:r>
        <w:r w:rsidRPr="008E6288">
          <w:rPr>
            <w:rFonts w:ascii="Phetsarath OT" w:eastAsia="Phetsarath OT" w:hAnsi="Phetsarath OT" w:cs="Phetsarath OT"/>
            <w:w w:val="92"/>
            <w:sz w:val="24"/>
            <w:szCs w:val="24"/>
            <w:cs/>
            <w:lang w:bidi="lo-LA"/>
          </w:rPr>
          <w:t>ນ</w:t>
        </w:r>
      </w:hyperlink>
      <w:r w:rsidRPr="008E6288">
        <w:rPr>
          <w:rFonts w:ascii="Phetsarath OT" w:eastAsia="Phetsarath OT" w:hAnsi="Phetsarath OT" w:cs="Phetsarath OT"/>
          <w:b/>
          <w:sz w:val="24"/>
          <w:szCs w:val="24"/>
        </w:rPr>
        <w:t>.</w:t>
      </w:r>
    </w:p>
    <w:p w14:paraId="6EC60D24" w14:textId="3529BEED" w:rsidR="00476C42" w:rsidRPr="008E6288" w:rsidRDefault="0002656F" w:rsidP="008E6288">
      <w:pPr>
        <w:ind w:left="114"/>
        <w:rPr>
          <w:rFonts w:ascii="Phetsarath OT" w:eastAsia="Phetsarath OT" w:hAnsi="Phetsarath OT" w:cs="Phetsarath OT"/>
          <w:sz w:val="24"/>
          <w:szCs w:val="24"/>
        </w:rPr>
      </w:pPr>
      <w:r w:rsidRPr="008E6288">
        <w:rPr>
          <w:rFonts w:ascii="Phetsarath OT" w:eastAsia="Phetsarath OT" w:hAnsi="Phetsarath OT" w:cs="Phetsarath OT"/>
          <w:b/>
          <w:sz w:val="24"/>
          <w:szCs w:val="24"/>
        </w:rPr>
        <w:t>-</w:t>
      </w:r>
      <w:r w:rsidRPr="008E6288">
        <w:rPr>
          <w:rFonts w:ascii="Phetsarath OT" w:eastAsia="Phetsarath OT" w:hAnsi="Phetsarath OT" w:cs="Phetsarath OT"/>
          <w:b/>
          <w:spacing w:val="15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ການ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ຄິດ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ດໄ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ລາຄາແ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ມ່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spacing w:val="10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ພາຍຫ</w:t>
      </w:r>
      <w:r w:rsidR="00F00478" w:rsidRPr="008E6288">
        <w:rPr>
          <w:rFonts w:ascii="Phetsarath OT" w:eastAsia="Phetsarath OT" w:hAnsi="Phetsarath OT" w:cs="Phetsarath OT" w:hint="cs"/>
          <w:w w:val="91"/>
          <w:sz w:val="24"/>
          <w:szCs w:val="24"/>
          <w:cs/>
          <w:lang w:bidi="lo-LA"/>
        </w:rPr>
        <w:t>ລັ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ງກາ</w:t>
      </w:r>
      <w:proofErr w:type="gramStart"/>
      <w:r w:rsidRPr="008E6288">
        <w:rPr>
          <w:rFonts w:ascii="Phetsarath OT" w:eastAsia="Phetsarath OT" w:hAnsi="Phetsarath OT" w:cs="Phetsarath OT"/>
          <w:w w:val="91"/>
          <w:sz w:val="24"/>
          <w:szCs w:val="24"/>
          <w:cs/>
          <w:lang w:bidi="lo-LA"/>
        </w:rPr>
        <w:t>ນ</w:t>
      </w:r>
      <w:r w:rsidRPr="008E6288">
        <w:rPr>
          <w:rFonts w:ascii="Phetsarath OT" w:eastAsia="Phetsarath OT" w:hAnsi="Phetsarath OT" w:cs="Phetsarath OT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spacing w:val="5"/>
          <w:w w:val="91"/>
          <w:sz w:val="24"/>
          <w:szCs w:val="24"/>
        </w:rPr>
        <w:t xml:space="preserve"> </w:t>
      </w:r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proofErr w:type="gramEnd"/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hyperlink r:id="rId24"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ກ</w:t>
        </w:r>
        <w:r w:rsidR="00F00478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ລົ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ງໃ</w:t>
        </w:r>
        <w:r w:rsidR="00F00478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ຫ້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ແ</w:t>
        </w:r>
        <w:r w:rsidR="00F00478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ນ່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ໃຈ</w:t>
        </w:r>
        <w:r w:rsidR="00F00478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ກ່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ຽວ</w:t>
        </w:r>
        <w:r w:rsidR="00F00478" w:rsidRPr="008E6288">
          <w:rPr>
            <w:rFonts w:ascii="Phetsarath OT" w:eastAsia="Phetsarath OT" w:hAnsi="Phetsarath OT" w:cs="Phetsarath OT" w:hint="cs"/>
            <w:w w:val="91"/>
            <w:sz w:val="24"/>
            <w:szCs w:val="24"/>
            <w:cs/>
            <w:lang w:bidi="lo-LA"/>
          </w:rPr>
          <w:t>ກັ</w:t>
        </w:r>
        <w:r w:rsidRPr="008E6288">
          <w:rPr>
            <w:rFonts w:ascii="Phetsarath OT" w:eastAsia="Phetsarath OT" w:hAnsi="Phetsarath OT" w:cs="Phetsarath OT"/>
            <w:w w:val="91"/>
            <w:sz w:val="24"/>
            <w:szCs w:val="24"/>
            <w:cs/>
            <w:lang w:bidi="lo-LA"/>
          </w:rPr>
          <w:t>ບ</w:t>
        </w:r>
      </w:hyperlink>
      <w:r w:rsidRPr="008E6288">
        <w:rPr>
          <w:rFonts w:ascii="Phetsarath OT" w:eastAsia="Phetsarath OT" w:hAnsi="Phetsarath OT" w:cs="Phetsarath OT"/>
          <w:spacing w:val="-4"/>
          <w:w w:val="91"/>
          <w:sz w:val="24"/>
          <w:szCs w:val="24"/>
        </w:rPr>
        <w:t xml:space="preserve"> </w:t>
      </w:r>
      <w:r w:rsidRPr="008E6288">
        <w:rPr>
          <w:rFonts w:ascii="Phetsarath OT" w:eastAsia="Phetsarath OT" w:hAnsi="Phetsarath OT" w:cs="Phetsarath OT"/>
          <w:b/>
          <w:spacing w:val="-4"/>
          <w:sz w:val="24"/>
          <w:szCs w:val="24"/>
        </w:rPr>
        <w:t>r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>equir</w:t>
      </w:r>
      <w:r w:rsidR="0092676D">
        <w:rPr>
          <w:rFonts w:ascii="Phetsarath OT" w:eastAsia="Phetsarath OT" w:hAnsi="Phetsarath OT" w:cs="Phetsarath OT"/>
          <w:b/>
          <w:sz w:val="24"/>
          <w:szCs w:val="24"/>
        </w:rPr>
        <w:t>e</w:t>
      </w:r>
      <w:r w:rsidRPr="008E6288">
        <w:rPr>
          <w:rFonts w:ascii="Phetsarath OT" w:eastAsia="Phetsarath OT" w:hAnsi="Phetsarath OT" w:cs="Phetsarath OT"/>
          <w:b/>
          <w:sz w:val="24"/>
          <w:szCs w:val="24"/>
        </w:rPr>
        <w:t xml:space="preserve">ment 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F00478" w:rsidRPr="008E6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</w:t>
      </w:r>
      <w:r w:rsidRPr="008E6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</w:t>
      </w:r>
    </w:p>
    <w:sectPr w:rsidR="00476C42" w:rsidRPr="008E6288">
      <w:pgSz w:w="11920" w:h="16840"/>
      <w:pgMar w:top="1040" w:right="1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A98"/>
    <w:multiLevelType w:val="hybridMultilevel"/>
    <w:tmpl w:val="DC0EA1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04039"/>
    <w:multiLevelType w:val="multilevel"/>
    <w:tmpl w:val="366AFA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42"/>
    <w:rsid w:val="0002656F"/>
    <w:rsid w:val="00092676"/>
    <w:rsid w:val="00092ED6"/>
    <w:rsid w:val="000B3292"/>
    <w:rsid w:val="000C71A7"/>
    <w:rsid w:val="0010735B"/>
    <w:rsid w:val="001315F1"/>
    <w:rsid w:val="0013334A"/>
    <w:rsid w:val="0014182E"/>
    <w:rsid w:val="001643D3"/>
    <w:rsid w:val="001978CC"/>
    <w:rsid w:val="001C23A4"/>
    <w:rsid w:val="001D3F81"/>
    <w:rsid w:val="001F57A1"/>
    <w:rsid w:val="002101D2"/>
    <w:rsid w:val="00211A95"/>
    <w:rsid w:val="00214111"/>
    <w:rsid w:val="00222354"/>
    <w:rsid w:val="002620D3"/>
    <w:rsid w:val="00270A0C"/>
    <w:rsid w:val="002B2683"/>
    <w:rsid w:val="002D3302"/>
    <w:rsid w:val="002F1A52"/>
    <w:rsid w:val="002F372D"/>
    <w:rsid w:val="00315612"/>
    <w:rsid w:val="003518CB"/>
    <w:rsid w:val="00370EA2"/>
    <w:rsid w:val="00402D67"/>
    <w:rsid w:val="0041272D"/>
    <w:rsid w:val="00476C42"/>
    <w:rsid w:val="0049023D"/>
    <w:rsid w:val="004A70DE"/>
    <w:rsid w:val="00504C3A"/>
    <w:rsid w:val="005568DA"/>
    <w:rsid w:val="0057485F"/>
    <w:rsid w:val="005773A6"/>
    <w:rsid w:val="005B34E4"/>
    <w:rsid w:val="005D28D5"/>
    <w:rsid w:val="0061417E"/>
    <w:rsid w:val="0064324D"/>
    <w:rsid w:val="006A1328"/>
    <w:rsid w:val="006A53EA"/>
    <w:rsid w:val="00730EE8"/>
    <w:rsid w:val="007426DA"/>
    <w:rsid w:val="00755EA0"/>
    <w:rsid w:val="007A66C5"/>
    <w:rsid w:val="007B42EC"/>
    <w:rsid w:val="007C4406"/>
    <w:rsid w:val="00823B10"/>
    <w:rsid w:val="0083212C"/>
    <w:rsid w:val="00842743"/>
    <w:rsid w:val="00865942"/>
    <w:rsid w:val="00875209"/>
    <w:rsid w:val="008841D5"/>
    <w:rsid w:val="008B01B7"/>
    <w:rsid w:val="008B0A52"/>
    <w:rsid w:val="008D18A0"/>
    <w:rsid w:val="008D6761"/>
    <w:rsid w:val="008D78E1"/>
    <w:rsid w:val="008E6288"/>
    <w:rsid w:val="0090654D"/>
    <w:rsid w:val="00925AAB"/>
    <w:rsid w:val="0092676D"/>
    <w:rsid w:val="0093265F"/>
    <w:rsid w:val="00962D29"/>
    <w:rsid w:val="00996565"/>
    <w:rsid w:val="009A2A0E"/>
    <w:rsid w:val="009C6EF6"/>
    <w:rsid w:val="00A07521"/>
    <w:rsid w:val="00A10C62"/>
    <w:rsid w:val="00A26D18"/>
    <w:rsid w:val="00AE4404"/>
    <w:rsid w:val="00B00AE0"/>
    <w:rsid w:val="00C037F4"/>
    <w:rsid w:val="00C22829"/>
    <w:rsid w:val="00C6432E"/>
    <w:rsid w:val="00CE25F9"/>
    <w:rsid w:val="00D55718"/>
    <w:rsid w:val="00D753C8"/>
    <w:rsid w:val="00DD294B"/>
    <w:rsid w:val="00DD661A"/>
    <w:rsid w:val="00DF45BF"/>
    <w:rsid w:val="00DF547D"/>
    <w:rsid w:val="00E5060B"/>
    <w:rsid w:val="00E968CC"/>
    <w:rsid w:val="00F00478"/>
    <w:rsid w:val="00F83A3B"/>
    <w:rsid w:val="00F94CF3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CA1A727"/>
  <w15:docId w15:val="{BE46ACAD-99A7-4A03-8C32-F760BFF9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F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77;&#3738;&#3738;&#3716;&#3757;&#3738;&#3716;@&#3751;" TargetMode="External"/><Relationship Id="rId13" Type="http://schemas.openxmlformats.org/officeDocument/2006/relationships/hyperlink" Target="mailto:&#3720;$&#3732;&#3713;&#3762;&#3737;&#3713;&#3762;&#3737;&#3749;@&#3719;&#3735;&#3760;&#3738;&#3773;&#3737;&#3779;&#3755;5&#3749;W&#3713;&#3716;5&#3762;" TargetMode="External"/><Relationship Id="rId18" Type="http://schemas.openxmlformats.org/officeDocument/2006/relationships/hyperlink" Target="mailto:&#3733;5&#3757;&#3719;&#3776;&#3739;$&#3737;&#3776;&#3719;i&#3737;&#3754;@&#3732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&#3732;&#3722;&#3757;&#3738;&#3777;&#3739;&#3742;&#3762;&#3754;&#3762;&#3735;7&#3720;&#3760;&#3779;&#3722;5&#3754;&#3760;&#3777;&#3732;&#3719;&#3714;&#3757;&#3719;&#3749;&#3760;&#3738;@&#3738;" TargetMode="External"/><Relationship Id="rId7" Type="http://schemas.openxmlformats.org/officeDocument/2006/relationships/hyperlink" Target="mailto:@&#3737;&#3732;&#3773;&#3751;" TargetMode="External"/><Relationship Id="rId12" Type="http://schemas.openxmlformats.org/officeDocument/2006/relationships/hyperlink" Target="mailto:&#3720;$&#3732;&#3713;&#3762;&#3737;&#3735;$&#3719;&#3714;R&#3745;u&#3737;&#3738;u&#3713;&#3716;@&#3737;&#3733;J&#3762;&#3719;&#3739;&#3760;&#3776;&#3735;&#3732;" TargetMode="External"/><Relationship Id="rId17" Type="http://schemas.openxmlformats.org/officeDocument/2006/relationships/hyperlink" Target="mailto:&#3749;W&#3713;&#3716;5&#3762;&#3735;7&#3749;@&#3719;&#3734;&#3760;&#3738;&#3773;&#3737;&#3740;J&#3762;&#3737;&#3777;&#3757;$&#3738;&#3732;5&#3751;&#3725;&#3713;&#3762;&#3737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&#3735;u&#3713;&#3716;@&#3737;" TargetMode="External"/><Relationship Id="rId20" Type="http://schemas.openxmlformats.org/officeDocument/2006/relationships/hyperlink" Target="mailto:&#3757;@&#3719;&#3713;&#3757;&#3737;&#3714;&#3757;&#3719;&#3735;&#3762;&#3719;&#3749;W&#3713;&#3716;5&#3762;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&#3749;@&#3719;&#3735;&#3760;&#3738;&#3773;&#3737;&#3777;&#3738;&#3738;&#3738;u&#3713;&#3716;" TargetMode="External"/><Relationship Id="rId11" Type="http://schemas.openxmlformats.org/officeDocument/2006/relationships/hyperlink" Target="mailto:&#3754;&#3760;&#3777;&#3732;&#3719;&#3776;&#3739;$&#3737;&#3735;$&#3719;&#3733;@&#3751;&#3776;&#3749;&#3713;" TargetMode="External"/><Relationship Id="rId24" Type="http://schemas.openxmlformats.org/officeDocument/2006/relationships/hyperlink" Target="mailto:@&#3719;&#3779;&#3755;5&#3777;&#3737;J&#3779;&#3720;&#3713;J&#3773;&#3751;&#3713;$&#3738;" TargetMode="External"/><Relationship Id="rId5" Type="http://schemas.openxmlformats.org/officeDocument/2006/relationships/hyperlink" Target="mailto:&#3720;u&#3732;&#3739;&#3760;&#3754;@&#3719;" TargetMode="External"/><Relationship Id="rId15" Type="http://schemas.openxmlformats.org/officeDocument/2006/relationships/hyperlink" Target="mailto:&#3776;&#3722;i&#3719;&#3734;5&#3762;&#3776;&#3739;$&#3737;&#3716;&#3757;&#3738;&#3716;@&#3751;&#3733;5&#3757;&#3719;&#3777;&#3720;5&#3719;&#3714;R&#3745;u&#3737;&#3714;&#3757;&#3719;" TargetMode="External"/><Relationship Id="rId23" Type="http://schemas.openxmlformats.org/officeDocument/2006/relationships/hyperlink" Target="mailto:&#3757;&#3762;&#3732;&#3776;&#3758;$&#3732;&#3779;&#3755;5&#3776;&#3751;&#3749;&#3762;&#3735;7&#3713;12&#3737;@&#3732;&#3757;&#3762;&#3732;&#3738;T&#3780;&#3732;5&#3733;&#3762;&#3745;&#3716;&#3762;&#3732;&#3713;&#3762;&#3737;" TargetMode="External"/><Relationship Id="rId10" Type="http://schemas.openxmlformats.org/officeDocument/2006/relationships/hyperlink" Target="mailto:@&#3737;" TargetMode="External"/><Relationship Id="rId19" Type="http://schemas.openxmlformats.org/officeDocument/2006/relationships/hyperlink" Target="mailto:&#3720;$&#3732;&#3713;&#3762;&#3737;&#3714;R&#3745;W&#3737;&#3714;J&#3762;&#3751;&#3754;&#3762;&#3737;&#3722;J&#3751;&#3725;&#3776;&#3755;&#3749;H&#3757;&#3754;$&#3719;&#3716;@&#374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3776;&#3722;i&#3719;&#3734;5&#3762;&#3776;&#3739;$&#3737;&#3716;&#3757;&#3738;&#3716;@&#3751;&#3733;5&#3757;&#3719;&#3777;&#3720;5&#3719;&#3714;R&#3745;u&#3737;&#3714;&#3757;&#3719;&#3735;u&#3713;&#3716;" TargetMode="External"/><Relationship Id="rId14" Type="http://schemas.openxmlformats.org/officeDocument/2006/relationships/hyperlink" Target="mailto:&#3754;&#3762;&#3745;&#3762;&#3732;&#3776;&#3749;H&#3757;&#3713;&#3751;J&#3762;&#3720;&#3760;&#3739;5&#3757;&#3737;&#3777;&#3738;&#3738;&#3738;u&#3713;&#3716;@&#3737;" TargetMode="External"/><Relationship Id="rId22" Type="http://schemas.openxmlformats.org/officeDocument/2006/relationships/hyperlink" Target="mailto:&#3720;&#3760;&#3716;i&#3732;&#3780;&#3749;J&#3716;J&#3762;&#3742;$&#3732;&#3735;&#3760;&#3737;&#3762;&#3776;&#3742;7&#3745;&#3714;y&#3737;&#3733;&#3762;&#3745;&#3716;&#3751;&#3762;&#3745;&#3776;&#3755;&#3745;&#3762;&#3760;&#3754;@&#374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86</cp:revision>
  <dcterms:created xsi:type="dcterms:W3CDTF">2022-04-20T09:07:00Z</dcterms:created>
  <dcterms:modified xsi:type="dcterms:W3CDTF">2022-05-22T14:28:00Z</dcterms:modified>
</cp:coreProperties>
</file>